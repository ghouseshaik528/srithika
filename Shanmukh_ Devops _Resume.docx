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9C13C7">
      <w:pPr>
        <w:rPr>
          <w:rFonts w:ascii="Calibri" w:hAnsi="Calibri" w:cs="Calibri"/>
          <w:b/>
          <w:iCs/>
          <w:sz w:val="22"/>
          <w:szCs w:val="22"/>
          <w:lang w:val="pt-BR"/>
        </w:rPr>
      </w:pPr>
      <w:r>
        <w:rPr>
          <w:rFonts w:ascii="Calibri" w:hAnsi="Calibri" w:cs="Calibri"/>
          <w:b/>
          <w:iCs/>
          <w:sz w:val="22"/>
          <w:szCs w:val="22"/>
          <w:lang w:val="pt-BR"/>
        </w:rPr>
        <w:t xml:space="preserve">                                                                        Resume</w:t>
      </w:r>
    </w:p>
    <w:p w:rsidR="00000000" w:rsidRDefault="00E94577">
      <w:pPr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  <w:lang w:val="pt-BR"/>
        </w:rPr>
        <w:tab/>
      </w:r>
      <w:r>
        <w:rPr>
          <w:rFonts w:ascii="Calibri" w:hAnsi="Calibri" w:cs="Calibri"/>
          <w:b/>
          <w:sz w:val="22"/>
          <w:szCs w:val="22"/>
          <w:lang w:val="pt-BR"/>
        </w:rPr>
        <w:tab/>
      </w:r>
      <w:r>
        <w:rPr>
          <w:rFonts w:ascii="Calibri" w:hAnsi="Calibri" w:cs="Calibri"/>
          <w:b/>
          <w:sz w:val="22"/>
          <w:szCs w:val="22"/>
          <w:lang w:val="pt-BR"/>
        </w:rPr>
        <w:tab/>
      </w:r>
      <w:r>
        <w:rPr>
          <w:rFonts w:ascii="Calibri" w:hAnsi="Calibri" w:cs="Calibri"/>
          <w:b/>
          <w:sz w:val="22"/>
          <w:szCs w:val="22"/>
          <w:lang w:val="pt-BR"/>
        </w:rPr>
        <w:tab/>
      </w:r>
      <w:r>
        <w:rPr>
          <w:rFonts w:ascii="Calibri" w:hAnsi="Calibri" w:cs="Calibri"/>
          <w:b/>
          <w:sz w:val="22"/>
          <w:szCs w:val="22"/>
          <w:lang w:val="pt-BR"/>
        </w:rPr>
        <w:t xml:space="preserve">             </w:t>
      </w:r>
      <w:r>
        <w:rPr>
          <w:rFonts w:ascii="Calibri" w:hAnsi="Calibri" w:cs="Calibri"/>
          <w:b/>
          <w:sz w:val="22"/>
          <w:szCs w:val="22"/>
          <w:lang w:val="pt-BR"/>
        </w:rPr>
        <w:tab/>
      </w:r>
      <w:r>
        <w:rPr>
          <w:rFonts w:ascii="Calibri" w:hAnsi="Calibri" w:cs="Calibri"/>
          <w:b/>
          <w:sz w:val="22"/>
          <w:szCs w:val="22"/>
          <w:lang w:val="pt-BR"/>
        </w:rPr>
        <w:t xml:space="preserve">                       </w:t>
      </w:r>
      <w:r w:rsidR="00774043">
        <w:rPr>
          <w:rFonts w:ascii="Calibri" w:hAnsi="Calibri" w:cs="Calibri"/>
          <w:b/>
          <w:sz w:val="22"/>
          <w:szCs w:val="22"/>
          <w:lang w:val="pt-BR"/>
        </w:rPr>
        <w:t xml:space="preserve">        </w:t>
      </w:r>
      <w:r w:rsidR="009C13C7">
        <w:rPr>
          <w:rFonts w:ascii="Calibri" w:hAnsi="Calibri" w:cs="Calibri"/>
          <w:b/>
          <w:sz w:val="22"/>
          <w:szCs w:val="22"/>
          <w:lang w:val="pt-BR"/>
        </w:rPr>
        <w:t xml:space="preserve">                    </w:t>
      </w:r>
      <w:r w:rsidR="00774043">
        <w:rPr>
          <w:rFonts w:ascii="Calibri" w:hAnsi="Calibri" w:cs="Calibri"/>
          <w:b/>
          <w:sz w:val="22"/>
          <w:szCs w:val="22"/>
          <w:lang w:val="pt-BR"/>
        </w:rPr>
        <w:t xml:space="preserve">Mobile: </w:t>
      </w:r>
      <w:r w:rsidR="00774043" w:rsidRPr="00774043">
        <w:rPr>
          <w:rFonts w:ascii="Calibri" w:hAnsi="Calibri" w:cs="Calibri"/>
          <w:b/>
          <w:sz w:val="22"/>
          <w:szCs w:val="22"/>
          <w:lang w:val="pt-BR"/>
        </w:rPr>
        <w:t>+91 7995234726</w:t>
      </w:r>
      <w:r>
        <w:rPr>
          <w:rFonts w:ascii="Calibri" w:hAnsi="Calibri" w:cs="Calibri"/>
          <w:b/>
          <w:sz w:val="22"/>
          <w:szCs w:val="22"/>
          <w:lang w:val="pt-BR"/>
        </w:rPr>
        <w:t xml:space="preserve">                                                                             </w:t>
      </w:r>
    </w:p>
    <w:p w:rsidR="009C13C7" w:rsidRDefault="00E94577">
      <w:pPr>
        <w:spacing w:before="40"/>
        <w:rPr>
          <w:rFonts w:ascii="Calibri" w:hAnsi="Calibri" w:cs="Calibri"/>
          <w:b/>
          <w:sz w:val="22"/>
          <w:szCs w:val="22"/>
          <w:lang w:val="pt-BR"/>
        </w:rPr>
      </w:pPr>
      <w:r>
        <w:rPr>
          <w:rFonts w:ascii="Calibri" w:hAnsi="Calibri" w:cs="Calibri"/>
          <w:b/>
          <w:sz w:val="22"/>
          <w:szCs w:val="22"/>
        </w:rPr>
        <w:t>DevOps Engineer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  <w:lang w:val="pt-BR"/>
        </w:rPr>
        <w:t xml:space="preserve"> </w:t>
      </w:r>
      <w:r>
        <w:rPr>
          <w:rFonts w:ascii="Calibri" w:hAnsi="Calibri" w:cs="Calibri"/>
          <w:b/>
          <w:sz w:val="22"/>
          <w:szCs w:val="22"/>
          <w:lang w:val="pt-BR"/>
        </w:rPr>
        <w:t xml:space="preserve">                                      </w:t>
      </w:r>
      <w:r w:rsidR="009C13C7">
        <w:rPr>
          <w:rFonts w:ascii="Calibri" w:hAnsi="Calibri" w:cs="Calibri"/>
          <w:b/>
          <w:sz w:val="22"/>
          <w:szCs w:val="22"/>
          <w:lang w:val="pt-BR"/>
        </w:rPr>
        <w:t xml:space="preserve">                          </w:t>
      </w:r>
    </w:p>
    <w:p w:rsidR="00000000" w:rsidRDefault="009C13C7">
      <w:pPr>
        <w:spacing w:before="4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  <w:lang w:val="pt-BR"/>
        </w:rPr>
        <w:t xml:space="preserve">                                                                                                                            </w:t>
      </w:r>
      <w:r w:rsidR="00E94577">
        <w:rPr>
          <w:rFonts w:ascii="Calibri" w:hAnsi="Calibri" w:cs="Calibri"/>
          <w:b/>
          <w:sz w:val="22"/>
          <w:szCs w:val="22"/>
          <w:lang w:val="pt-BR"/>
        </w:rPr>
        <w:t xml:space="preserve">E-Mail: </w:t>
      </w:r>
      <w:r w:rsidRPr="009C13C7">
        <w:rPr>
          <w:rFonts w:ascii="Calibri" w:hAnsi="Calibri" w:cs="Calibri"/>
          <w:b/>
          <w:sz w:val="22"/>
          <w:szCs w:val="22"/>
          <w:lang w:val="pt-BR"/>
        </w:rPr>
        <w:t>chmanikanta558@gmail.com</w:t>
      </w:r>
    </w:p>
    <w:p w:rsidR="00000000" w:rsidRDefault="00E94577">
      <w:pPr>
        <w:spacing w:before="40"/>
        <w:rPr>
          <w:rFonts w:ascii="Calibri" w:hAnsi="Calibri" w:cs="Calibri"/>
          <w:sz w:val="22"/>
          <w:szCs w:val="22"/>
        </w:rPr>
      </w:pPr>
    </w:p>
    <w:p w:rsidR="00000000" w:rsidRDefault="00E94577">
      <w:pPr>
        <w:pBdr>
          <w:top w:val="threeDEngrave" w:sz="24" w:space="2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Calibri" w:hAnsi="Calibri" w:cs="Calibri"/>
          <w:b/>
          <w:sz w:val="22"/>
          <w:szCs w:val="22"/>
        </w:rPr>
      </w:pPr>
    </w:p>
    <w:p w:rsidR="00000000" w:rsidRDefault="00E94577">
      <w:pPr>
        <w:tabs>
          <w:tab w:val="left" w:pos="7789"/>
        </w:tabs>
        <w:rPr>
          <w:rFonts w:ascii="Calibri" w:hAnsi="Calibri"/>
        </w:rPr>
      </w:pPr>
      <w:r>
        <w:rPr>
          <w:rFonts w:ascii="Calibri" w:hAnsi="Calibri" w:cs="Arial"/>
          <w:b/>
          <w:sz w:val="22"/>
          <w:szCs w:val="22"/>
          <w:u w:val="single"/>
        </w:rPr>
        <w:t>Objective:</w:t>
      </w:r>
    </w:p>
    <w:p w:rsidR="00000000" w:rsidRDefault="00E94577">
      <w:pPr>
        <w:tabs>
          <w:tab w:val="left" w:pos="7789"/>
        </w:tabs>
        <w:rPr>
          <w:rFonts w:ascii="Calibri" w:hAnsi="Calibri"/>
        </w:rPr>
      </w:pPr>
    </w:p>
    <w:p w:rsidR="00000000" w:rsidRDefault="00E94577">
      <w:pPr>
        <w:pStyle w:val="BulletPoints"/>
        <w:tabs>
          <w:tab w:val="left" w:pos="-180"/>
        </w:tabs>
        <w:spacing w:before="0" w:line="360" w:lineRule="auto"/>
        <w:ind w:left="-180"/>
        <w:jc w:val="both"/>
        <w:rPr>
          <w:rFonts w:ascii="Calibri" w:hAnsi="Calibri" w:cs="Calibri"/>
          <w:b/>
          <w:sz w:val="22"/>
          <w:szCs w:val="22"/>
          <w:lang w:val="en-US"/>
        </w:rPr>
      </w:pPr>
      <w:r>
        <w:rPr>
          <w:rFonts w:ascii="Calibri" w:hAnsi="Calibri" w:cs="Arial"/>
          <w:color w:val="333333"/>
          <w:sz w:val="22"/>
          <w:szCs w:val="22"/>
          <w:shd w:val="clear" w:color="auto" w:fill="FFFFFF"/>
          <w:lang w:val="en-US"/>
        </w:rPr>
        <w:t xml:space="preserve">To be an Engineer where I can contribute my skills and experience to the further development of the </w:t>
      </w:r>
      <w:r w:rsidR="009C13C7">
        <w:rPr>
          <w:rFonts w:ascii="Calibri" w:hAnsi="Calibri" w:cs="Arial"/>
          <w:color w:val="333333"/>
          <w:sz w:val="22"/>
          <w:szCs w:val="22"/>
          <w:shd w:val="clear" w:color="auto" w:fill="FFFFFF"/>
          <w:lang w:val="en-US"/>
        </w:rPr>
        <w:t xml:space="preserve">      </w:t>
      </w:r>
      <w:r>
        <w:rPr>
          <w:rFonts w:ascii="Calibri" w:hAnsi="Calibri" w:cs="Arial"/>
          <w:color w:val="333333"/>
          <w:sz w:val="22"/>
          <w:szCs w:val="22"/>
          <w:shd w:val="clear" w:color="auto" w:fill="FFFFFF"/>
          <w:lang w:val="en-US"/>
        </w:rPr>
        <w:t>organization and achieve growth in my professional career</w:t>
      </w:r>
      <w:r>
        <w:rPr>
          <w:rFonts w:ascii="Calibri" w:hAnsi="Calibri" w:cs="Arial"/>
          <w:b/>
          <w:sz w:val="22"/>
          <w:szCs w:val="22"/>
          <w:lang w:val="en-US"/>
        </w:rPr>
        <w:t>.</w:t>
      </w:r>
    </w:p>
    <w:p w:rsidR="00000000" w:rsidRDefault="00E94577">
      <w:pPr>
        <w:pStyle w:val="BulletPoints"/>
        <w:tabs>
          <w:tab w:val="left" w:pos="723"/>
          <w:tab w:val="left" w:pos="805"/>
        </w:tabs>
        <w:spacing w:before="0" w:line="360" w:lineRule="auto"/>
        <w:ind w:left="-180"/>
        <w:jc w:val="both"/>
        <w:rPr>
          <w:rFonts w:ascii="Calibri" w:hAnsi="Calibri"/>
          <w:color w:val="000000"/>
        </w:rPr>
      </w:pPr>
      <w:r>
        <w:rPr>
          <w:rFonts w:ascii="Calibri" w:hAnsi="Calibri" w:cs="Calibri"/>
          <w:b/>
          <w:sz w:val="22"/>
          <w:szCs w:val="22"/>
          <w:lang w:val="en-US"/>
        </w:rPr>
        <w:t xml:space="preserve">    </w:t>
      </w:r>
      <w:r>
        <w:rPr>
          <w:rFonts w:ascii="Calibri" w:hAnsi="Calibri" w:cs="Calibri"/>
          <w:b/>
          <w:sz w:val="22"/>
          <w:szCs w:val="22"/>
          <w:u w:val="single"/>
          <w:lang w:val="en-US"/>
        </w:rPr>
        <w:t>Professional Summary:</w:t>
      </w:r>
    </w:p>
    <w:p w:rsidR="00000000" w:rsidRDefault="009C13C7">
      <w:pPr>
        <w:pStyle w:val="ListParagraph"/>
        <w:widowControl/>
        <w:numPr>
          <w:ilvl w:val="0"/>
          <w:numId w:val="2"/>
        </w:numPr>
        <w:spacing w:before="240" w:line="360" w:lineRule="auto"/>
        <w:contextualSpacing/>
        <w:rPr>
          <w:color w:val="000000"/>
        </w:rPr>
      </w:pPr>
      <w:r>
        <w:rPr>
          <w:color w:val="000000"/>
        </w:rPr>
        <w:t xml:space="preserve">Having total 3.5 years </w:t>
      </w:r>
      <w:r w:rsidR="00E94577">
        <w:rPr>
          <w:color w:val="000000"/>
        </w:rPr>
        <w:t xml:space="preserve"> of </w:t>
      </w:r>
      <w:r w:rsidR="00E94577">
        <w:rPr>
          <w:color w:val="000000"/>
          <w:lang w:val="en-US"/>
        </w:rPr>
        <w:t>IT professional</w:t>
      </w:r>
      <w:r w:rsidR="00E94577">
        <w:rPr>
          <w:color w:val="000000"/>
          <w:lang w:val="en-US"/>
        </w:rPr>
        <w:t xml:space="preserve"> </w:t>
      </w:r>
      <w:r w:rsidR="00E94577">
        <w:rPr>
          <w:color w:val="000000"/>
        </w:rPr>
        <w:t>experience</w:t>
      </w:r>
    </w:p>
    <w:p w:rsidR="00000000" w:rsidRDefault="00E94577">
      <w:pPr>
        <w:pStyle w:val="ListParagraph"/>
        <w:widowControl/>
        <w:numPr>
          <w:ilvl w:val="0"/>
          <w:numId w:val="2"/>
        </w:numPr>
        <w:spacing w:before="240" w:line="360" w:lineRule="auto"/>
        <w:contextualSpacing/>
        <w:rPr>
          <w:color w:val="000000"/>
        </w:rPr>
      </w:pPr>
      <w:r>
        <w:rPr>
          <w:color w:val="000000"/>
          <w:lang w:val="en-US"/>
        </w:rPr>
        <w:t xml:space="preserve">Worked on various tools like </w:t>
      </w:r>
      <w:r>
        <w:rPr>
          <w:color w:val="000000"/>
        </w:rPr>
        <w:t xml:space="preserve"> </w:t>
      </w:r>
      <w:r>
        <w:rPr>
          <w:b/>
          <w:color w:val="000000"/>
        </w:rPr>
        <w:t xml:space="preserve"> Maven, Git, GitHub, Jenkins, </w:t>
      </w:r>
      <w:r>
        <w:rPr>
          <w:b/>
          <w:color w:val="000000"/>
          <w:lang w:val="en-US"/>
        </w:rPr>
        <w:t>Ansible</w:t>
      </w:r>
      <w:r>
        <w:rPr>
          <w:b/>
          <w:color w:val="000000"/>
        </w:rPr>
        <w:t xml:space="preserve">, </w:t>
      </w:r>
      <w:r>
        <w:rPr>
          <w:b/>
          <w:color w:val="000000"/>
          <w:lang w:val="en-US"/>
        </w:rPr>
        <w:t>Nagios</w:t>
      </w:r>
      <w:r>
        <w:rPr>
          <w:b/>
          <w:color w:val="000000"/>
        </w:rPr>
        <w:t xml:space="preserve">, Shell scripting </w:t>
      </w:r>
    </w:p>
    <w:p w:rsidR="00000000" w:rsidRDefault="00E94577">
      <w:pPr>
        <w:pStyle w:val="ListParagraph"/>
        <w:widowControl/>
        <w:numPr>
          <w:ilvl w:val="0"/>
          <w:numId w:val="2"/>
        </w:numPr>
        <w:spacing w:before="240" w:line="360" w:lineRule="auto"/>
        <w:contextualSpacing/>
        <w:rPr>
          <w:color w:val="000000"/>
        </w:rPr>
      </w:pPr>
      <w:r>
        <w:rPr>
          <w:color w:val="000000"/>
        </w:rPr>
        <w:t xml:space="preserve">Working experience in continuous integration using </w:t>
      </w:r>
      <w:r>
        <w:rPr>
          <w:b/>
          <w:color w:val="000000"/>
        </w:rPr>
        <w:t>Git, GitHub,  Maven, Jenkins</w:t>
      </w:r>
      <w:r>
        <w:rPr>
          <w:b/>
          <w:color w:val="000000"/>
          <w:lang w:val="en-US"/>
        </w:rPr>
        <w:t>.</w:t>
      </w:r>
    </w:p>
    <w:p w:rsidR="00000000" w:rsidRDefault="00E94577">
      <w:pPr>
        <w:pStyle w:val="ListParagraph"/>
        <w:widowControl/>
        <w:numPr>
          <w:ilvl w:val="0"/>
          <w:numId w:val="2"/>
        </w:numPr>
        <w:spacing w:before="240" w:line="360" w:lineRule="auto"/>
        <w:contextualSpacing/>
        <w:rPr>
          <w:color w:val="000000"/>
        </w:rPr>
      </w:pPr>
      <w:r>
        <w:rPr>
          <w:color w:val="000000"/>
        </w:rPr>
        <w:t>Responsible for version control Management, Branching, Merging, and u</w:t>
      </w:r>
      <w:r>
        <w:rPr>
          <w:color w:val="000000"/>
        </w:rPr>
        <w:t>ser group permissions.</w:t>
      </w:r>
    </w:p>
    <w:p w:rsidR="00000000" w:rsidRDefault="00E94577">
      <w:pPr>
        <w:pStyle w:val="ListParagraph"/>
        <w:widowControl/>
        <w:numPr>
          <w:ilvl w:val="0"/>
          <w:numId w:val="2"/>
        </w:numPr>
        <w:spacing w:before="240" w:line="360" w:lineRule="auto"/>
        <w:contextualSpacing/>
        <w:rPr>
          <w:color w:val="000000"/>
        </w:rPr>
      </w:pPr>
      <w:r>
        <w:rPr>
          <w:color w:val="000000"/>
        </w:rPr>
        <w:t>Automate the build process using continuous integration tools JENKINS</w:t>
      </w:r>
    </w:p>
    <w:p w:rsidR="00000000" w:rsidRDefault="00E94577">
      <w:pPr>
        <w:pStyle w:val="ListParagraph"/>
        <w:widowControl/>
        <w:numPr>
          <w:ilvl w:val="0"/>
          <w:numId w:val="2"/>
        </w:numPr>
        <w:spacing w:before="240" w:line="360" w:lineRule="auto"/>
        <w:contextualSpacing/>
        <w:rPr>
          <w:color w:val="000000"/>
        </w:rPr>
      </w:pPr>
      <w:r>
        <w:rPr>
          <w:color w:val="000000"/>
        </w:rPr>
        <w:t>Working experience on operating systems like Linux, Unix Windows</w:t>
      </w:r>
      <w:r>
        <w:rPr>
          <w:color w:val="000000"/>
          <w:lang w:val="en-US"/>
        </w:rPr>
        <w:t xml:space="preserve"> </w:t>
      </w:r>
      <w:r>
        <w:rPr>
          <w:color w:val="000000"/>
        </w:rPr>
        <w:t>et</w:t>
      </w:r>
      <w:r>
        <w:rPr>
          <w:color w:val="000000"/>
          <w:lang w:val="en-US"/>
        </w:rPr>
        <w:t>c.</w:t>
      </w:r>
    </w:p>
    <w:p w:rsidR="00000000" w:rsidRDefault="00E94577">
      <w:pPr>
        <w:pStyle w:val="ListParagraph"/>
        <w:widowControl/>
        <w:numPr>
          <w:ilvl w:val="0"/>
          <w:numId w:val="2"/>
        </w:numPr>
        <w:spacing w:before="240" w:line="360" w:lineRule="auto"/>
        <w:contextualSpacing/>
        <w:rPr>
          <w:rFonts w:cs="Calibri"/>
        </w:rPr>
      </w:pPr>
      <w:r>
        <w:rPr>
          <w:color w:val="000000"/>
        </w:rPr>
        <w:t>Work with various development teams to build and support automated builds, supporting daily c</w:t>
      </w:r>
      <w:r>
        <w:rPr>
          <w:color w:val="000000"/>
        </w:rPr>
        <w:t>ontinuous integration.</w:t>
      </w:r>
    </w:p>
    <w:p w:rsidR="00000000" w:rsidRDefault="00E94577">
      <w:pPr>
        <w:widowControl w:val="0"/>
        <w:numPr>
          <w:ilvl w:val="0"/>
          <w:numId w:val="2"/>
        </w:numPr>
        <w:suppressAutoHyphens w:val="0"/>
        <w:autoSpaceDE w:val="0"/>
        <w:autoSpaceDN w:val="0"/>
        <w:adjustRightInd w:val="0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 xml:space="preserve">Automating all applications using </w:t>
      </w:r>
      <w:r>
        <w:rPr>
          <w:rFonts w:ascii="Cambria" w:hAnsi="Cambria" w:cs="Calibri"/>
          <w:b/>
          <w:sz w:val="22"/>
          <w:szCs w:val="22"/>
        </w:rPr>
        <w:t>Ansible</w:t>
      </w:r>
      <w:r>
        <w:rPr>
          <w:rFonts w:ascii="Cambria" w:hAnsi="Cambria" w:cs="Calibri"/>
          <w:sz w:val="22"/>
          <w:szCs w:val="22"/>
        </w:rPr>
        <w:t>.</w:t>
      </w:r>
    </w:p>
    <w:p w:rsidR="00000000" w:rsidRDefault="00E94577">
      <w:pPr>
        <w:numPr>
          <w:ilvl w:val="0"/>
          <w:numId w:val="2"/>
        </w:numPr>
        <w:spacing w:after="40" w:line="268" w:lineRule="auto"/>
        <w:ind w:right="245"/>
        <w:contextualSpacing/>
        <w:jc w:val="both"/>
        <w:textAlignment w:val="baseline"/>
        <w:rPr>
          <w:rFonts w:ascii="Cambria" w:hAnsi="Cambria" w:cs="Calibri"/>
          <w:sz w:val="22"/>
          <w:szCs w:val="22"/>
        </w:rPr>
      </w:pPr>
      <w:r>
        <w:rPr>
          <w:rFonts w:ascii="Cambria" w:hAnsi="Cambria" w:cs="Calibri"/>
          <w:sz w:val="22"/>
          <w:szCs w:val="22"/>
        </w:rPr>
        <w:t>Leading the automation of implementation and configuration work through Ansible</w:t>
      </w:r>
    </w:p>
    <w:p w:rsidR="00000000" w:rsidRDefault="00E94577">
      <w:pPr>
        <w:numPr>
          <w:ilvl w:val="0"/>
          <w:numId w:val="2"/>
        </w:numPr>
        <w:spacing w:after="40" w:line="268" w:lineRule="auto"/>
        <w:contextualSpacing/>
        <w:jc w:val="both"/>
        <w:rPr>
          <w:rFonts w:ascii="Cambria" w:hAnsi="Cambria" w:cs="Tahoma"/>
          <w:bCs/>
          <w:sz w:val="22"/>
          <w:szCs w:val="22"/>
          <w:lang w:val="en-IN"/>
        </w:rPr>
      </w:pPr>
      <w:r>
        <w:rPr>
          <w:rFonts w:ascii="Cambria" w:hAnsi="Cambria" w:cs="Calibri"/>
          <w:sz w:val="22"/>
          <w:szCs w:val="22"/>
        </w:rPr>
        <w:t>Interacted with the engineering teams for product support, improved and automated deployment and release proce</w:t>
      </w:r>
      <w:r>
        <w:rPr>
          <w:rFonts w:ascii="Cambria" w:hAnsi="Cambria" w:cs="Calibri"/>
          <w:sz w:val="22"/>
          <w:szCs w:val="22"/>
        </w:rPr>
        <w:t>sses</w:t>
      </w:r>
      <w:r>
        <w:rPr>
          <w:rFonts w:ascii="Cambria" w:hAnsi="Cambria" w:cs="Tahoma"/>
          <w:bCs/>
          <w:sz w:val="22"/>
          <w:szCs w:val="22"/>
          <w:lang w:val="en-IN"/>
        </w:rPr>
        <w:t>.</w:t>
      </w:r>
    </w:p>
    <w:p w:rsidR="00000000" w:rsidRDefault="00E94577">
      <w:pPr>
        <w:widowControl w:val="0"/>
        <w:numPr>
          <w:ilvl w:val="0"/>
          <w:numId w:val="2"/>
        </w:numPr>
        <w:suppressAutoHyphens w:val="0"/>
        <w:autoSpaceDE w:val="0"/>
        <w:autoSpaceDN w:val="0"/>
        <w:adjustRightInd w:val="0"/>
        <w:rPr>
          <w:rFonts w:cs="Calibri"/>
        </w:rPr>
      </w:pPr>
    </w:p>
    <w:p w:rsidR="00000000" w:rsidRDefault="00E94577">
      <w:pPr>
        <w:pStyle w:val="ListParagraph"/>
        <w:widowControl/>
        <w:numPr>
          <w:ilvl w:val="0"/>
          <w:numId w:val="2"/>
        </w:numPr>
        <w:spacing w:line="360" w:lineRule="auto"/>
        <w:contextualSpacing/>
        <w:rPr>
          <w:rFonts w:cs="Calibri"/>
          <w:lang w:val="en-US"/>
        </w:rPr>
      </w:pPr>
      <w:r>
        <w:rPr>
          <w:rFonts w:cs="Calibri"/>
        </w:rPr>
        <w:t>Deploying the</w:t>
      </w:r>
      <w:r>
        <w:rPr>
          <w:rFonts w:cs="Calibri"/>
          <w:lang w:val="en-US"/>
        </w:rPr>
        <w:t xml:space="preserve"> </w:t>
      </w:r>
      <w:r>
        <w:rPr>
          <w:rFonts w:cs="Calibri"/>
          <w:b/>
        </w:rPr>
        <w:t>WAR</w:t>
      </w:r>
      <w:r>
        <w:rPr>
          <w:rFonts w:cs="Calibri"/>
        </w:rPr>
        <w:t xml:space="preserve"> </w:t>
      </w:r>
      <w:r>
        <w:rPr>
          <w:rFonts w:cs="Calibri"/>
          <w:lang w:val="en-US"/>
        </w:rPr>
        <w:t xml:space="preserve">files </w:t>
      </w:r>
      <w:r>
        <w:rPr>
          <w:rFonts w:cs="Calibri"/>
        </w:rPr>
        <w:t>into Tomcat Application Server.</w:t>
      </w:r>
    </w:p>
    <w:p w:rsidR="00000000" w:rsidRDefault="00E94577">
      <w:pPr>
        <w:pStyle w:val="ListParagraph"/>
        <w:widowControl/>
        <w:numPr>
          <w:ilvl w:val="0"/>
          <w:numId w:val="2"/>
        </w:numPr>
        <w:spacing w:line="360" w:lineRule="auto"/>
        <w:contextualSpacing/>
      </w:pPr>
      <w:r>
        <w:rPr>
          <w:rFonts w:cs="Calibri"/>
          <w:lang w:val="en-US"/>
        </w:rPr>
        <w:t>Working with platforms like Windows and Linux.</w:t>
      </w:r>
    </w:p>
    <w:p w:rsidR="00000000" w:rsidRDefault="00E94577">
      <w:pPr>
        <w:pStyle w:val="ListParagraph"/>
        <w:widowControl/>
        <w:numPr>
          <w:ilvl w:val="0"/>
          <w:numId w:val="2"/>
        </w:numPr>
        <w:spacing w:line="360" w:lineRule="auto"/>
        <w:contextualSpacing/>
      </w:pPr>
      <w:r>
        <w:rPr>
          <w:lang w:val="en-US"/>
        </w:rPr>
        <w:t>Having Work experience with Jira tool.</w:t>
      </w:r>
    </w:p>
    <w:p w:rsidR="00000000" w:rsidRDefault="00E94577">
      <w:pPr>
        <w:pStyle w:val="ListParagraph"/>
        <w:widowControl/>
        <w:numPr>
          <w:ilvl w:val="0"/>
          <w:numId w:val="2"/>
        </w:numPr>
        <w:spacing w:line="360" w:lineRule="auto"/>
        <w:contextualSpacing/>
      </w:pPr>
      <w:r>
        <w:rPr>
          <w:rFonts w:eastAsia="Times New Roman"/>
        </w:rPr>
        <w:t>Creating new Build jobs, Plugins installation and management, Test case integration, setting up master/slav</w:t>
      </w:r>
      <w:r>
        <w:rPr>
          <w:rFonts w:eastAsia="Times New Roman"/>
        </w:rPr>
        <w:t>es using Jenkins.</w:t>
      </w:r>
    </w:p>
    <w:p w:rsidR="00000000" w:rsidRDefault="00E94577">
      <w:pPr>
        <w:pStyle w:val="ListParagraph"/>
        <w:widowControl/>
        <w:numPr>
          <w:ilvl w:val="0"/>
          <w:numId w:val="2"/>
        </w:numPr>
        <w:spacing w:line="360" w:lineRule="auto"/>
        <w:contextualSpacing/>
        <w:rPr>
          <w:rFonts w:cs="Calibri"/>
        </w:rPr>
      </w:pPr>
      <w:r>
        <w:t xml:space="preserve">Experience in </w:t>
      </w:r>
      <w:r>
        <w:rPr>
          <w:b/>
        </w:rPr>
        <w:t>JENKINS</w:t>
      </w:r>
      <w:r>
        <w:t xml:space="preserve"> to schedule a job as per the requirement, report monitoring and notification functionality to report success or failure</w:t>
      </w:r>
    </w:p>
    <w:p w:rsidR="00000000" w:rsidRDefault="00E94577">
      <w:pPr>
        <w:pStyle w:val="ListParagraph"/>
        <w:widowControl/>
        <w:numPr>
          <w:ilvl w:val="0"/>
          <w:numId w:val="2"/>
        </w:numPr>
        <w:spacing w:line="360" w:lineRule="auto"/>
        <w:contextualSpacing/>
        <w:rPr>
          <w:rFonts w:cs="Calibri"/>
        </w:rPr>
      </w:pPr>
      <w:r>
        <w:rPr>
          <w:rFonts w:cs="Calibri"/>
        </w:rPr>
        <w:t>Verify Deployments logs to check for successful deployments</w:t>
      </w:r>
    </w:p>
    <w:p w:rsidR="00000000" w:rsidRDefault="00E94577">
      <w:pPr>
        <w:pStyle w:val="ListParagraph"/>
        <w:widowControl/>
        <w:numPr>
          <w:ilvl w:val="0"/>
          <w:numId w:val="2"/>
        </w:numPr>
        <w:tabs>
          <w:tab w:val="left" w:pos="-180"/>
          <w:tab w:val="left" w:pos="0"/>
        </w:tabs>
        <w:spacing w:line="360" w:lineRule="auto"/>
        <w:contextualSpacing/>
        <w:jc w:val="both"/>
      </w:pPr>
      <w:r>
        <w:rPr>
          <w:rFonts w:cs="Calibri"/>
        </w:rPr>
        <w:t xml:space="preserve">Working </w:t>
      </w:r>
      <w:r>
        <w:rPr>
          <w:rFonts w:cs="Calibri"/>
          <w:lang w:val="en-US"/>
        </w:rPr>
        <w:t xml:space="preserve"> </w:t>
      </w:r>
      <w:r>
        <w:rPr>
          <w:rFonts w:cs="Calibri"/>
        </w:rPr>
        <w:t>with Shell Scripting.</w:t>
      </w:r>
    </w:p>
    <w:p w:rsidR="00000000" w:rsidRDefault="00E94577">
      <w:pPr>
        <w:pStyle w:val="ListParagraph"/>
        <w:widowControl/>
        <w:numPr>
          <w:ilvl w:val="0"/>
          <w:numId w:val="2"/>
        </w:numPr>
        <w:suppressAutoHyphens w:val="0"/>
        <w:spacing w:after="200" w:line="276" w:lineRule="auto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Exper</w:t>
      </w:r>
      <w:r>
        <w:rPr>
          <w:rFonts w:ascii="Cambria" w:hAnsi="Cambria" w:cs="Cambria"/>
          <w:sz w:val="24"/>
          <w:szCs w:val="24"/>
        </w:rPr>
        <w:t>ience on installing and configuring web and application servers.</w:t>
      </w:r>
    </w:p>
    <w:p w:rsidR="00000000" w:rsidRDefault="00E94577">
      <w:pPr>
        <w:pStyle w:val="ListParagraph"/>
        <w:widowControl/>
        <w:numPr>
          <w:ilvl w:val="0"/>
          <w:numId w:val="2"/>
        </w:numPr>
        <w:tabs>
          <w:tab w:val="left" w:pos="-180"/>
          <w:tab w:val="left" w:pos="0"/>
        </w:tabs>
        <w:spacing w:line="360" w:lineRule="auto"/>
        <w:contextualSpacing/>
        <w:jc w:val="both"/>
        <w:rPr>
          <w:rFonts w:eastAsia="Arial"/>
        </w:rPr>
      </w:pPr>
      <w:r>
        <w:t xml:space="preserve">Fundamental mastery of the </w:t>
      </w:r>
      <w:r>
        <w:rPr>
          <w:b/>
        </w:rPr>
        <w:t>AWS cloud computing platform</w:t>
      </w:r>
      <w:r>
        <w:t xml:space="preserve"> with different component and services</w:t>
      </w:r>
      <w:r>
        <w:rPr>
          <w:rFonts w:eastAsia="Arial"/>
        </w:rPr>
        <w:t>.</w:t>
      </w:r>
    </w:p>
    <w:p w:rsidR="00000000" w:rsidRDefault="00E94577">
      <w:pPr>
        <w:pStyle w:val="TableContents"/>
        <w:widowControl w:val="0"/>
        <w:numPr>
          <w:ilvl w:val="0"/>
          <w:numId w:val="2"/>
        </w:numPr>
        <w:suppressLineNumbers w:val="0"/>
        <w:autoSpaceDE/>
        <w:spacing w:before="14" w:after="14"/>
        <w:rPr>
          <w:rFonts w:ascii="Cambria" w:hAnsi="Cambria"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Worked on </w:t>
      </w:r>
      <w:r>
        <w:rPr>
          <w:rFonts w:ascii="Cambria" w:hAnsi="Cambria"/>
          <w:sz w:val="24"/>
          <w:szCs w:val="24"/>
        </w:rPr>
        <w:t>Incident</w:t>
      </w:r>
      <w:r>
        <w:rPr>
          <w:rFonts w:ascii="Cambria" w:hAnsi="Cambria"/>
          <w:bCs/>
          <w:sz w:val="24"/>
          <w:szCs w:val="24"/>
        </w:rPr>
        <w:t xml:space="preserve"> Management, Problem Management and Change Management.</w:t>
      </w:r>
      <w:r>
        <w:rPr>
          <w:rFonts w:ascii="Cambria" w:hAnsi="Cambria"/>
          <w:sz w:val="24"/>
          <w:szCs w:val="24"/>
        </w:rPr>
        <w:t xml:space="preserve"> </w:t>
      </w:r>
    </w:p>
    <w:p w:rsidR="00000000" w:rsidRDefault="00E94577">
      <w:pPr>
        <w:pStyle w:val="TableContents"/>
        <w:widowControl w:val="0"/>
        <w:numPr>
          <w:ilvl w:val="0"/>
          <w:numId w:val="2"/>
        </w:numPr>
        <w:suppressLineNumbers w:val="0"/>
        <w:autoSpaceDE/>
        <w:spacing w:before="14" w:after="14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Experience in launchin</w:t>
      </w:r>
      <w:r>
        <w:rPr>
          <w:rFonts w:ascii="Cambria" w:hAnsi="Cambria"/>
          <w:sz w:val="24"/>
          <w:szCs w:val="24"/>
        </w:rPr>
        <w:t>g instances  in Amazon Web services .</w:t>
      </w:r>
    </w:p>
    <w:p w:rsidR="009C13C7" w:rsidRPr="009C13C7" w:rsidRDefault="009C13C7" w:rsidP="009C13C7">
      <w:pPr>
        <w:pStyle w:val="ListParagraph"/>
        <w:widowControl/>
        <w:tabs>
          <w:tab w:val="left" w:pos="-180"/>
        </w:tabs>
        <w:spacing w:line="360" w:lineRule="auto"/>
        <w:ind w:left="360"/>
        <w:contextualSpacing/>
        <w:jc w:val="both"/>
        <w:rPr>
          <w:rFonts w:eastAsia="Arial"/>
        </w:rPr>
      </w:pPr>
    </w:p>
    <w:p w:rsidR="00000000" w:rsidRDefault="00E94577">
      <w:pPr>
        <w:pStyle w:val="ListParagraph"/>
        <w:widowControl/>
        <w:numPr>
          <w:ilvl w:val="0"/>
          <w:numId w:val="2"/>
        </w:numPr>
        <w:tabs>
          <w:tab w:val="left" w:pos="-180"/>
          <w:tab w:val="left" w:pos="0"/>
        </w:tabs>
        <w:spacing w:line="360" w:lineRule="auto"/>
        <w:contextualSpacing/>
        <w:jc w:val="both"/>
        <w:rPr>
          <w:rFonts w:eastAsia="Arial"/>
        </w:rPr>
      </w:pPr>
      <w:r>
        <w:rPr>
          <w:rFonts w:ascii="Cambria" w:hAnsi="Cambria"/>
          <w:sz w:val="24"/>
          <w:szCs w:val="24"/>
        </w:rPr>
        <w:lastRenderedPageBreak/>
        <w:t>Providing new access to highly secure systems (Windows and UNIX) following the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approval process</w:t>
      </w:r>
    </w:p>
    <w:p w:rsidR="00000000" w:rsidRDefault="00E94577">
      <w:pPr>
        <w:pStyle w:val="ListParagraph"/>
        <w:widowControl/>
        <w:numPr>
          <w:ilvl w:val="0"/>
          <w:numId w:val="2"/>
        </w:numPr>
        <w:suppressAutoHyphens w:val="0"/>
        <w:spacing w:after="200" w:line="276" w:lineRule="auto"/>
        <w:contextualSpacing/>
        <w:rPr>
          <w:rFonts w:ascii="Cambria" w:hAnsi="Cambria" w:cs="Aharoni"/>
          <w:sz w:val="24"/>
          <w:szCs w:val="24"/>
        </w:rPr>
      </w:pPr>
      <w:r>
        <w:rPr>
          <w:rFonts w:ascii="Cambria" w:hAnsi="Cambria" w:cs="Aharoni"/>
          <w:sz w:val="24"/>
          <w:szCs w:val="24"/>
        </w:rPr>
        <w:t>Worked on gathering and timely presented artifacts for AUDIT’s.</w:t>
      </w:r>
    </w:p>
    <w:p w:rsidR="00000000" w:rsidRDefault="00E94577">
      <w:pPr>
        <w:pStyle w:val="ListParagraph"/>
        <w:widowControl/>
        <w:numPr>
          <w:ilvl w:val="0"/>
          <w:numId w:val="2"/>
        </w:numPr>
        <w:tabs>
          <w:tab w:val="left" w:pos="-180"/>
          <w:tab w:val="left" w:pos="0"/>
        </w:tabs>
        <w:spacing w:line="360" w:lineRule="auto"/>
        <w:contextualSpacing/>
        <w:jc w:val="both"/>
        <w:rPr>
          <w:rFonts w:eastAsia="Arial"/>
        </w:rPr>
      </w:pPr>
    </w:p>
    <w:p w:rsidR="00000000" w:rsidRDefault="00E94577">
      <w:pPr>
        <w:pStyle w:val="ListParagraph"/>
        <w:widowControl/>
        <w:spacing w:line="360" w:lineRule="auto"/>
        <w:contextualSpacing/>
        <w:rPr>
          <w:rFonts w:cs="Segoe UI"/>
        </w:rPr>
      </w:pPr>
      <w:r>
        <w:rPr>
          <w:rFonts w:cs="Calibri"/>
          <w:b/>
          <w:u w:val="thick"/>
        </w:rPr>
        <w:t>Education &amp; Qualification</w:t>
      </w:r>
      <w:r>
        <w:rPr>
          <w:rFonts w:cs="Calibri"/>
          <w:b/>
          <w:u w:val="single"/>
        </w:rPr>
        <w:t>:</w:t>
      </w:r>
    </w:p>
    <w:p w:rsidR="00000000" w:rsidRDefault="00E94577">
      <w:pPr>
        <w:numPr>
          <w:ilvl w:val="0"/>
          <w:numId w:val="3"/>
        </w:numPr>
        <w:autoSpaceDE w:val="0"/>
        <w:jc w:val="both"/>
        <w:rPr>
          <w:rFonts w:ascii="Cambria" w:hAnsi="Cambria"/>
        </w:rPr>
      </w:pPr>
      <w:r>
        <w:rPr>
          <w:rFonts w:ascii="Cambria" w:hAnsi="Cambria"/>
        </w:rPr>
        <w:t xml:space="preserve">Bachelor of </w:t>
      </w:r>
      <w:r>
        <w:rPr>
          <w:rFonts w:ascii="Cambria" w:hAnsi="Cambria"/>
          <w:lang w:val="en-IN"/>
        </w:rPr>
        <w:t>Electronics and co</w:t>
      </w:r>
      <w:r>
        <w:rPr>
          <w:rFonts w:ascii="Cambria" w:hAnsi="Cambria"/>
          <w:lang w:val="en-IN"/>
        </w:rPr>
        <w:t>mmunication</w:t>
      </w:r>
      <w:r>
        <w:rPr>
          <w:rFonts w:ascii="Cambria" w:hAnsi="Cambria"/>
        </w:rPr>
        <w:t xml:space="preserve"> engineering from </w:t>
      </w:r>
      <w:r>
        <w:rPr>
          <w:rFonts w:ascii="Cambria" w:hAnsi="Cambria"/>
          <w:lang w:val="en-IN"/>
        </w:rPr>
        <w:t>JNTU-K</w:t>
      </w:r>
      <w:r>
        <w:rPr>
          <w:rFonts w:ascii="Cambria" w:hAnsi="Cambria"/>
        </w:rPr>
        <w:t xml:space="preserve"> University (201</w:t>
      </w:r>
      <w:r>
        <w:rPr>
          <w:rFonts w:ascii="Cambria" w:hAnsi="Cambria"/>
          <w:lang w:val="en-IN"/>
        </w:rPr>
        <w:t>3</w:t>
      </w:r>
      <w:r>
        <w:rPr>
          <w:rFonts w:ascii="Cambria" w:hAnsi="Cambria"/>
        </w:rPr>
        <w:t>).</w:t>
      </w:r>
    </w:p>
    <w:p w:rsidR="00000000" w:rsidRDefault="00E94577">
      <w:pPr>
        <w:autoSpaceDE w:val="0"/>
        <w:jc w:val="both"/>
        <w:rPr>
          <w:rFonts w:ascii="Cambria" w:hAnsi="Cambria"/>
        </w:rPr>
      </w:pPr>
    </w:p>
    <w:p w:rsidR="00000000" w:rsidRDefault="00E94577">
      <w:pPr>
        <w:ind w:left="720"/>
        <w:rPr>
          <w:rFonts w:ascii="Calibri" w:hAnsi="Calibri" w:cs="Calibri"/>
          <w:b/>
          <w:sz w:val="22"/>
          <w:szCs w:val="22"/>
          <w:u w:val="single"/>
        </w:rPr>
      </w:pPr>
    </w:p>
    <w:p w:rsidR="00000000" w:rsidRDefault="00E94577">
      <w:pPr>
        <w:rPr>
          <w:rFonts w:ascii="Calibri" w:hAnsi="Calibri" w:cs="Calibri"/>
          <w:b/>
          <w:bCs/>
          <w:sz w:val="22"/>
          <w:szCs w:val="22"/>
          <w:u w:val="thick"/>
        </w:rPr>
      </w:pPr>
      <w:r>
        <w:rPr>
          <w:rFonts w:ascii="Calibri" w:hAnsi="Calibri" w:cs="Calibri"/>
          <w:b/>
          <w:sz w:val="22"/>
          <w:szCs w:val="22"/>
          <w:u w:val="thick"/>
        </w:rPr>
        <w:t>Work Experience:</w:t>
      </w:r>
    </w:p>
    <w:p w:rsidR="00000000" w:rsidRDefault="00E94577">
      <w:pPr>
        <w:rPr>
          <w:rFonts w:ascii="Calibri" w:hAnsi="Calibri" w:cs="Calibri"/>
          <w:b/>
          <w:bCs/>
          <w:sz w:val="22"/>
          <w:szCs w:val="22"/>
          <w:u w:val="thick"/>
        </w:rPr>
      </w:pPr>
    </w:p>
    <w:p w:rsidR="00000000" w:rsidRDefault="00E94577">
      <w:pPr>
        <w:pStyle w:val="ListParagraph"/>
        <w:widowControl/>
        <w:numPr>
          <w:ilvl w:val="0"/>
          <w:numId w:val="4"/>
        </w:numPr>
        <w:contextualSpacing/>
        <w:jc w:val="both"/>
        <w:rPr>
          <w:rFonts w:cs="Calibri"/>
          <w:lang w:val="en-US"/>
        </w:rPr>
      </w:pPr>
      <w:r>
        <w:t xml:space="preserve">Worked As a </w:t>
      </w:r>
      <w:r>
        <w:rPr>
          <w:b/>
          <w:bCs/>
        </w:rPr>
        <w:t>Devops Engineer</w:t>
      </w:r>
      <w:r>
        <w:t xml:space="preserve"> At </w:t>
      </w:r>
      <w:r w:rsidR="009C13C7">
        <w:t xml:space="preserve"> </w:t>
      </w:r>
      <w:r>
        <w:rPr>
          <w:b/>
          <w:bCs/>
          <w:lang w:val="en-IN"/>
        </w:rPr>
        <w:t>Infosys</w:t>
      </w:r>
      <w:r>
        <w:rPr>
          <w:rFonts w:cs="Arial"/>
          <w:b/>
          <w:sz w:val="24"/>
          <w:szCs w:val="24"/>
        </w:rPr>
        <w:t xml:space="preserve"> </w:t>
      </w:r>
      <w:r>
        <w:rPr>
          <w:rFonts w:cs="Arial"/>
          <w:b/>
        </w:rPr>
        <w:t xml:space="preserve"> </w:t>
      </w:r>
      <w:r>
        <w:rPr>
          <w:rFonts w:cs="Arial"/>
          <w:lang w:val="en-US"/>
        </w:rPr>
        <w:t xml:space="preserve"> </w:t>
      </w:r>
      <w:r w:rsidRPr="009C13C7">
        <w:rPr>
          <w:rFonts w:cs="Arial"/>
          <w:b/>
          <w:lang w:val="en-IN"/>
        </w:rPr>
        <w:t>Dec</w:t>
      </w:r>
      <w:r w:rsidRPr="009C13C7">
        <w:rPr>
          <w:rFonts w:cs="Arial"/>
          <w:b/>
          <w:bCs/>
        </w:rPr>
        <w:t xml:space="preserve"> 201</w:t>
      </w:r>
      <w:r w:rsidRPr="009C13C7">
        <w:rPr>
          <w:rFonts w:cs="Arial"/>
          <w:b/>
          <w:bCs/>
          <w:lang w:val="en-IN"/>
        </w:rPr>
        <w:t>4</w:t>
      </w:r>
      <w:r>
        <w:rPr>
          <w:rFonts w:cs="Arial"/>
          <w:bCs/>
        </w:rPr>
        <w:t xml:space="preserve"> to </w:t>
      </w:r>
      <w:r w:rsidRPr="009C13C7">
        <w:rPr>
          <w:rFonts w:cs="Arial"/>
          <w:b/>
          <w:bCs/>
          <w:lang w:val="en-IN"/>
        </w:rPr>
        <w:t>May</w:t>
      </w:r>
      <w:r w:rsidRPr="009C13C7">
        <w:rPr>
          <w:rFonts w:cs="Arial"/>
          <w:b/>
          <w:bCs/>
        </w:rPr>
        <w:t xml:space="preserve"> 2018</w:t>
      </w:r>
      <w:r>
        <w:rPr>
          <w:rFonts w:cs="Arial"/>
          <w:bCs/>
          <w:lang w:val="en-IN"/>
        </w:rPr>
        <w:t>.</w:t>
      </w:r>
    </w:p>
    <w:p w:rsidR="00000000" w:rsidRDefault="00E94577">
      <w:pPr>
        <w:widowControl w:val="0"/>
        <w:autoSpaceDE w:val="0"/>
        <w:rPr>
          <w:rFonts w:ascii="Calibri" w:hAnsi="Calibri" w:cs="Calibri"/>
          <w:sz w:val="22"/>
          <w:szCs w:val="22"/>
        </w:rPr>
      </w:pPr>
    </w:p>
    <w:p w:rsidR="00000000" w:rsidRDefault="00E94577">
      <w:pPr>
        <w:pBdr>
          <w:top w:val="threeDEngrave" w:sz="24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Calibri" w:hAnsi="Calibri"/>
        </w:rPr>
      </w:pPr>
    </w:p>
    <w:p w:rsidR="00000000" w:rsidRDefault="00E94577">
      <w:pPr>
        <w:pBdr>
          <w:top w:val="threeDEngrave" w:sz="24" w:space="0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/>
          <w:bCs/>
          <w:color w:val="000000"/>
          <w:sz w:val="22"/>
          <w:szCs w:val="22"/>
          <w:u w:val="single"/>
        </w:rPr>
        <w:t>IT SKILL SET</w:t>
      </w:r>
    </w:p>
    <w:p w:rsidR="00000000" w:rsidRDefault="00E94577">
      <w:pPr>
        <w:pBdr>
          <w:top w:val="threeDEngrave" w:sz="24" w:space="1" w:color="000000"/>
          <w:left w:val="none" w:sz="0" w:space="0" w:color="000000"/>
          <w:bottom w:val="none" w:sz="0" w:space="0" w:color="000000"/>
          <w:right w:val="none" w:sz="0" w:space="0" w:color="000000"/>
        </w:pBdr>
        <w:rPr>
          <w:rFonts w:ascii="Calibri" w:hAnsi="Calibri" w:cs="Calibri"/>
          <w:bCs/>
          <w:sz w:val="22"/>
          <w:szCs w:val="22"/>
        </w:rPr>
      </w:pPr>
    </w:p>
    <w:p w:rsidR="00000000" w:rsidRDefault="00E94577">
      <w:pPr>
        <w:spacing w:after="4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Operating Systems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>: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Red Hat Linux,UNIX, and  Windows</w:t>
      </w:r>
    </w:p>
    <w:p w:rsidR="00000000" w:rsidRDefault="00E94577">
      <w:pPr>
        <w:spacing w:after="4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SCM Tools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>: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GIT ,Github and Bitbucket</w:t>
      </w:r>
    </w:p>
    <w:p w:rsidR="00000000" w:rsidRDefault="00E94577">
      <w:pPr>
        <w:spacing w:after="4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CI Tools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 xml:space="preserve">               :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Jenkins</w:t>
      </w:r>
    </w:p>
    <w:p w:rsidR="00000000" w:rsidRDefault="00E945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395"/>
        </w:tabs>
        <w:spacing w:after="4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Web &amp; Application Servers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 xml:space="preserve">:             </w:t>
      </w:r>
      <w:r>
        <w:rPr>
          <w:rFonts w:ascii="Calibri" w:hAnsi="Calibri" w:cs="Calibri"/>
          <w:sz w:val="22"/>
          <w:szCs w:val="22"/>
        </w:rPr>
        <w:t>Apache Tomcat</w:t>
      </w:r>
      <w:r>
        <w:rPr>
          <w:rFonts w:ascii="Calibri" w:hAnsi="Calibri" w:cs="Calibri"/>
          <w:sz w:val="22"/>
          <w:szCs w:val="22"/>
        </w:rPr>
        <w:tab/>
      </w:r>
    </w:p>
    <w:p w:rsidR="00000000" w:rsidRDefault="00E94577">
      <w:pPr>
        <w:spacing w:after="4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Scripting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>: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Shell Scripting</w:t>
      </w:r>
    </w:p>
    <w:p w:rsidR="00000000" w:rsidRDefault="00E94577">
      <w:pPr>
        <w:spacing w:after="4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Build Tools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>: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Maven</w:t>
      </w:r>
    </w:p>
    <w:p w:rsidR="00000000" w:rsidRDefault="00E94577">
      <w:pPr>
        <w:spacing w:after="4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Monitoring Tools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>: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>Nagios</w:t>
      </w:r>
    </w:p>
    <w:p w:rsidR="00000000" w:rsidRDefault="00E94577">
      <w:pPr>
        <w:spacing w:after="4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Cloud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>:</w:t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AWS </w:t>
      </w:r>
    </w:p>
    <w:p w:rsidR="00000000" w:rsidRDefault="00E94577">
      <w:pPr>
        <w:spacing w:after="40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  <w:r>
        <w:rPr>
          <w:rFonts w:ascii="Calibri" w:hAnsi="Calibri" w:cs="Calibri"/>
          <w:b/>
          <w:sz w:val="22"/>
          <w:szCs w:val="22"/>
        </w:rPr>
        <w:tab/>
      </w:r>
    </w:p>
    <w:p w:rsidR="00000000" w:rsidRDefault="00E94577">
      <w:pPr>
        <w:pStyle w:val="BodyText"/>
        <w:rPr>
          <w:rFonts w:ascii="Verdana" w:hAnsi="Verdana"/>
          <w:b/>
          <w:sz w:val="18"/>
          <w:szCs w:val="18"/>
          <w:u w:val="single"/>
        </w:rPr>
      </w:pPr>
    </w:p>
    <w:p w:rsidR="00000000" w:rsidRDefault="00E94577">
      <w:pPr>
        <w:spacing w:line="360" w:lineRule="auto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  <w:u w:val="single"/>
        </w:rPr>
        <w:t>Project 1</w:t>
      </w:r>
      <w:r>
        <w:rPr>
          <w:rFonts w:ascii="Verdana" w:hAnsi="Verdana"/>
          <w:b/>
          <w:sz w:val="18"/>
          <w:szCs w:val="18"/>
        </w:rPr>
        <w:t>: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 w:rsidR="00E02617">
        <w:rPr>
          <w:rFonts w:ascii="Verdana" w:hAnsi="Verdana"/>
          <w:b/>
          <w:sz w:val="18"/>
          <w:szCs w:val="18"/>
        </w:rPr>
        <w:t>(</w:t>
      </w:r>
      <w:r>
        <w:rPr>
          <w:rFonts w:ascii="Verdana" w:hAnsi="Verdana"/>
          <w:b/>
          <w:sz w:val="18"/>
          <w:szCs w:val="18"/>
        </w:rPr>
        <w:t>M</w:t>
      </w:r>
      <w:r>
        <w:rPr>
          <w:rFonts w:ascii="Verdana" w:hAnsi="Verdana"/>
          <w:b/>
          <w:sz w:val="18"/>
          <w:szCs w:val="18"/>
          <w:lang w:val="en-IN"/>
        </w:rPr>
        <w:t>ARCH</w:t>
      </w:r>
      <w:r>
        <w:rPr>
          <w:rFonts w:ascii="Verdana" w:hAnsi="Verdana"/>
          <w:b/>
          <w:sz w:val="18"/>
          <w:szCs w:val="18"/>
        </w:rPr>
        <w:t xml:space="preserve"> 2016 – </w:t>
      </w:r>
      <w:r>
        <w:rPr>
          <w:rFonts w:ascii="Verdana" w:hAnsi="Verdana"/>
          <w:b/>
          <w:sz w:val="18"/>
          <w:szCs w:val="18"/>
          <w:lang w:val="en-IN"/>
        </w:rPr>
        <w:t>May</w:t>
      </w:r>
      <w:r>
        <w:rPr>
          <w:rFonts w:ascii="Verdana" w:hAnsi="Verdana"/>
          <w:b/>
          <w:sz w:val="18"/>
          <w:szCs w:val="18"/>
        </w:rPr>
        <w:t xml:space="preserve"> 2018</w:t>
      </w:r>
      <w:r w:rsidR="00E02617">
        <w:rPr>
          <w:rFonts w:ascii="Verdana" w:hAnsi="Verdana"/>
          <w:b/>
          <w:sz w:val="18"/>
          <w:szCs w:val="18"/>
        </w:rPr>
        <w:t>)</w:t>
      </w:r>
    </w:p>
    <w:p w:rsidR="00000000" w:rsidRDefault="00E94577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Client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>: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  <w:lang w:val="en-IN"/>
        </w:rPr>
        <w:t>A</w:t>
      </w:r>
      <w:r>
        <w:rPr>
          <w:rFonts w:ascii="Verdana" w:hAnsi="Verdana"/>
          <w:b/>
          <w:sz w:val="18"/>
          <w:szCs w:val="18"/>
        </w:rPr>
        <w:t>pple devops develop</w:t>
      </w:r>
      <w:r>
        <w:rPr>
          <w:rFonts w:ascii="Verdana" w:hAnsi="Verdana"/>
          <w:b/>
          <w:sz w:val="18"/>
          <w:szCs w:val="18"/>
        </w:rPr>
        <w:t>ment</w:t>
      </w:r>
    </w:p>
    <w:p w:rsidR="00000000" w:rsidRDefault="00E94577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Environment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>: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  <w:lang w:val="en-IN"/>
        </w:rPr>
        <w:t>AWS Cloud &amp; devops</w:t>
      </w:r>
    </w:p>
    <w:p w:rsidR="00000000" w:rsidRDefault="00E94577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Role                            :           Devops Engineer</w:t>
      </w:r>
    </w:p>
    <w:p w:rsidR="00000000" w:rsidRDefault="00E94577">
      <w:pPr>
        <w:rPr>
          <w:rFonts w:ascii="Verdana" w:hAnsi="Verdana"/>
          <w:b/>
          <w:sz w:val="18"/>
          <w:szCs w:val="18"/>
        </w:rPr>
      </w:pPr>
    </w:p>
    <w:p w:rsidR="00000000" w:rsidRDefault="00E94577">
      <w:pPr>
        <w:spacing w:line="360" w:lineRule="auto"/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  <w:u w:val="single"/>
        </w:rPr>
        <w:t>Project 2</w:t>
      </w:r>
      <w:r>
        <w:rPr>
          <w:rFonts w:ascii="Verdana" w:hAnsi="Verdana"/>
          <w:b/>
          <w:sz w:val="18"/>
          <w:szCs w:val="18"/>
        </w:rPr>
        <w:t>: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 w:rsidR="00E02617">
        <w:rPr>
          <w:rFonts w:ascii="Verdana" w:hAnsi="Verdana"/>
          <w:b/>
          <w:sz w:val="18"/>
          <w:szCs w:val="18"/>
        </w:rPr>
        <w:t>(</w:t>
      </w:r>
      <w:r>
        <w:rPr>
          <w:rFonts w:ascii="Verdana" w:hAnsi="Verdana"/>
          <w:b/>
          <w:sz w:val="18"/>
          <w:szCs w:val="18"/>
          <w:lang w:val="en-IN"/>
        </w:rPr>
        <w:t>Jan</w:t>
      </w:r>
      <w:r>
        <w:rPr>
          <w:rFonts w:ascii="Verdana" w:hAnsi="Verdana"/>
          <w:b/>
          <w:sz w:val="18"/>
          <w:szCs w:val="18"/>
        </w:rPr>
        <w:t xml:space="preserve"> 201</w:t>
      </w:r>
      <w:r>
        <w:rPr>
          <w:rFonts w:ascii="Verdana" w:hAnsi="Verdana"/>
          <w:b/>
          <w:sz w:val="18"/>
          <w:szCs w:val="18"/>
          <w:lang w:val="en-IN"/>
        </w:rPr>
        <w:t>5</w:t>
      </w:r>
      <w:r>
        <w:rPr>
          <w:rFonts w:ascii="Verdana" w:hAnsi="Verdana"/>
          <w:b/>
          <w:sz w:val="18"/>
          <w:szCs w:val="18"/>
        </w:rPr>
        <w:t xml:space="preserve"> – </w:t>
      </w:r>
      <w:r>
        <w:rPr>
          <w:rFonts w:ascii="Verdana" w:hAnsi="Verdana"/>
          <w:b/>
          <w:sz w:val="18"/>
          <w:szCs w:val="18"/>
          <w:lang w:val="en-IN"/>
        </w:rPr>
        <w:t>Feb</w:t>
      </w:r>
      <w:r>
        <w:rPr>
          <w:rFonts w:ascii="Verdana" w:hAnsi="Verdana"/>
          <w:b/>
          <w:sz w:val="18"/>
          <w:szCs w:val="18"/>
        </w:rPr>
        <w:t xml:space="preserve"> 2016</w:t>
      </w:r>
      <w:r w:rsidR="00E02617">
        <w:rPr>
          <w:rFonts w:ascii="Verdana" w:hAnsi="Verdana"/>
          <w:b/>
          <w:sz w:val="18"/>
          <w:szCs w:val="18"/>
        </w:rPr>
        <w:t>)</w:t>
      </w:r>
    </w:p>
    <w:p w:rsidR="00000000" w:rsidRDefault="00E94577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Client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>:</w:t>
      </w:r>
      <w:r>
        <w:rPr>
          <w:rFonts w:ascii="Verdana" w:hAnsi="Verdana"/>
          <w:b/>
          <w:sz w:val="18"/>
          <w:szCs w:val="18"/>
          <w:lang w:val="en-IN"/>
        </w:rPr>
        <w:t xml:space="preserve">          UBS</w:t>
      </w:r>
      <w:r>
        <w:rPr>
          <w:rFonts w:ascii="Verdana" w:hAnsi="Verdana"/>
          <w:b/>
          <w:sz w:val="18"/>
          <w:szCs w:val="18"/>
          <w:lang w:val="en-IN"/>
        </w:rPr>
        <w:t xml:space="preserve"> investment bank</w:t>
      </w:r>
    </w:p>
    <w:p w:rsidR="00000000" w:rsidRDefault="00E94577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Environment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>:</w:t>
      </w:r>
      <w:r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>Linux</w:t>
      </w:r>
    </w:p>
    <w:p w:rsidR="00000000" w:rsidRDefault="00E94577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Role                            :           Linux adminis</w:t>
      </w:r>
      <w:r>
        <w:rPr>
          <w:rFonts w:ascii="Verdana" w:hAnsi="Verdana"/>
          <w:b/>
          <w:sz w:val="18"/>
          <w:szCs w:val="18"/>
        </w:rPr>
        <w:t>trator</w:t>
      </w:r>
    </w:p>
    <w:p w:rsidR="00000000" w:rsidRDefault="00E94577">
      <w:pPr>
        <w:rPr>
          <w:rFonts w:ascii="Verdana" w:hAnsi="Verdana"/>
          <w:b/>
          <w:sz w:val="18"/>
          <w:szCs w:val="18"/>
        </w:rPr>
      </w:pPr>
    </w:p>
    <w:p w:rsidR="00000000" w:rsidRDefault="00E94577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                                              </w:t>
      </w:r>
    </w:p>
    <w:p w:rsidR="00000000" w:rsidRDefault="00E94577">
      <w:pPr>
        <w:rPr>
          <w:rFonts w:ascii="Verdana" w:hAnsi="Verdana"/>
          <w:b/>
          <w:sz w:val="18"/>
          <w:szCs w:val="18"/>
        </w:rPr>
      </w:pPr>
    </w:p>
    <w:p w:rsidR="00000000" w:rsidRDefault="00E94577">
      <w:pPr>
        <w:spacing w:after="40"/>
        <w:rPr>
          <w:rFonts w:ascii="Calibri" w:hAnsi="Calibri" w:cs="Calibri"/>
          <w:b/>
          <w:color w:val="000000"/>
          <w:u w:val="thick"/>
          <w:lang w:val="en-US"/>
        </w:rPr>
      </w:pPr>
    </w:p>
    <w:p w:rsidR="00000000" w:rsidRDefault="00E94577">
      <w:pPr>
        <w:pStyle w:val="ListParagraph"/>
        <w:spacing w:after="100" w:line="276" w:lineRule="auto"/>
        <w:ind w:right="144"/>
      </w:pPr>
      <w:r>
        <w:rPr>
          <w:rFonts w:cs="Calibri"/>
          <w:b/>
          <w:color w:val="000000"/>
          <w:u w:val="thick"/>
          <w:lang w:val="en-US"/>
        </w:rPr>
        <w:t>Roles &amp; Responsibilities</w:t>
      </w:r>
      <w:r>
        <w:rPr>
          <w:rFonts w:cs="Calibri"/>
          <w:b/>
          <w:color w:val="000000"/>
          <w:u w:val="single"/>
          <w:lang w:val="en-US"/>
        </w:rPr>
        <w:t>:</w:t>
      </w:r>
    </w:p>
    <w:p w:rsidR="00000000" w:rsidRDefault="00E94577">
      <w:pPr>
        <w:pStyle w:val="ListParagraph"/>
        <w:spacing w:after="100" w:line="276" w:lineRule="auto"/>
        <w:ind w:right="144"/>
      </w:pPr>
    </w:p>
    <w:p w:rsidR="00000000" w:rsidRDefault="00E94577">
      <w:pPr>
        <w:pStyle w:val="ListParagraph"/>
        <w:spacing w:after="100" w:line="276" w:lineRule="auto"/>
        <w:ind w:right="144"/>
        <w:rPr>
          <w:color w:val="000000"/>
        </w:rPr>
      </w:pPr>
      <w:r>
        <w:rPr>
          <w:rFonts w:cs="Calibri"/>
          <w:b/>
          <w:color w:val="000000"/>
          <w:u w:val="single"/>
          <w:lang w:val="en-US"/>
        </w:rPr>
        <w:t>DevOps:</w:t>
      </w:r>
    </w:p>
    <w:p w:rsidR="00000000" w:rsidRDefault="00E94577">
      <w:pPr>
        <w:pStyle w:val="ListParagraph"/>
        <w:widowControl/>
        <w:numPr>
          <w:ilvl w:val="0"/>
          <w:numId w:val="5"/>
        </w:numPr>
        <w:spacing w:before="240" w:line="360" w:lineRule="auto"/>
        <w:contextualSpacing/>
        <w:jc w:val="both"/>
        <w:rPr>
          <w:color w:val="000000"/>
        </w:rPr>
      </w:pPr>
      <w:r>
        <w:rPr>
          <w:color w:val="000000"/>
        </w:rPr>
        <w:t xml:space="preserve">Creating CI/CD pipelines by integrating </w:t>
      </w:r>
      <w:r>
        <w:rPr>
          <w:b/>
          <w:color w:val="000000"/>
        </w:rPr>
        <w:t xml:space="preserve">Git, GitHub, Maven, Jenkins, and </w:t>
      </w:r>
      <w:r>
        <w:rPr>
          <w:b/>
          <w:color w:val="000000"/>
          <w:lang w:val="en-US"/>
        </w:rPr>
        <w:t xml:space="preserve"> Ansible</w:t>
      </w:r>
      <w:r>
        <w:rPr>
          <w:color w:val="000000"/>
        </w:rPr>
        <w:t>.</w:t>
      </w:r>
    </w:p>
    <w:p w:rsidR="00000000" w:rsidRDefault="00E94577">
      <w:pPr>
        <w:numPr>
          <w:ilvl w:val="0"/>
          <w:numId w:val="5"/>
        </w:numPr>
        <w:spacing w:line="360" w:lineRule="auto"/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Creating repositories, new users for GIT, creation of new version controlled bran</w:t>
      </w:r>
      <w:r>
        <w:rPr>
          <w:rFonts w:ascii="Calibri" w:hAnsi="Calibri" w:cs="Calibri"/>
          <w:sz w:val="22"/>
          <w:szCs w:val="22"/>
        </w:rPr>
        <w:t>ches, troubleshooting version control tool errors.</w:t>
      </w:r>
    </w:p>
    <w:p w:rsidR="00000000" w:rsidRDefault="00E94577">
      <w:pPr>
        <w:numPr>
          <w:ilvl w:val="0"/>
          <w:numId w:val="5"/>
        </w:numPr>
        <w:spacing w:line="360" w:lineRule="auto"/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Administrating source code management by using GIT repository</w:t>
      </w:r>
      <w:r w:rsidR="009C13C7">
        <w:rPr>
          <w:rFonts w:ascii="Calibri" w:hAnsi="Calibri" w:cs="Calibri"/>
          <w:sz w:val="22"/>
          <w:szCs w:val="22"/>
        </w:rPr>
        <w:t>.</w:t>
      </w:r>
    </w:p>
    <w:p w:rsidR="00000000" w:rsidRDefault="00E94577">
      <w:pPr>
        <w:numPr>
          <w:ilvl w:val="0"/>
          <w:numId w:val="5"/>
        </w:numPr>
        <w:spacing w:line="360" w:lineRule="auto"/>
        <w:contextualSpacing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Tomcat Apache server life cycle operations like Start / stop / restarting the servers.</w:t>
      </w:r>
    </w:p>
    <w:p w:rsidR="00000000" w:rsidRDefault="00E94577">
      <w:pPr>
        <w:numPr>
          <w:ilvl w:val="0"/>
          <w:numId w:val="5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Responsible for version control Management, Branching, M</w:t>
      </w:r>
      <w:r>
        <w:rPr>
          <w:rFonts w:ascii="Calibri" w:hAnsi="Calibri" w:cs="Arial"/>
          <w:sz w:val="22"/>
          <w:szCs w:val="22"/>
        </w:rPr>
        <w:t>erging, and user group permissions.</w:t>
      </w:r>
    </w:p>
    <w:p w:rsidR="00000000" w:rsidRDefault="00E94577">
      <w:pPr>
        <w:numPr>
          <w:ilvl w:val="0"/>
          <w:numId w:val="5"/>
        </w:numPr>
        <w:tabs>
          <w:tab w:val="left" w:pos="0"/>
          <w:tab w:val="left" w:pos="502"/>
        </w:tabs>
        <w:autoSpaceDE w:val="0"/>
        <w:spacing w:line="360" w:lineRule="auto"/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>
        <w:rPr>
          <w:rFonts w:ascii="Calibri" w:hAnsi="Calibri" w:cs="Calibri"/>
          <w:color w:val="000000"/>
          <w:sz w:val="22"/>
          <w:szCs w:val="22"/>
        </w:rPr>
        <w:t>Automating build process for creating JAR/WAR artefacts using</w:t>
      </w:r>
      <w:r>
        <w:rPr>
          <w:rFonts w:ascii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hAnsi="Calibri" w:cs="Calibri"/>
          <w:color w:val="000000"/>
          <w:sz w:val="22"/>
          <w:szCs w:val="22"/>
        </w:rPr>
        <w:t>Maven</w:t>
      </w:r>
      <w:r>
        <w:rPr>
          <w:rFonts w:ascii="Calibri" w:hAnsi="Calibri" w:cs="Calibri"/>
          <w:b/>
          <w:color w:val="000000"/>
          <w:sz w:val="22"/>
          <w:szCs w:val="22"/>
        </w:rPr>
        <w:t>.</w:t>
      </w:r>
    </w:p>
    <w:p w:rsidR="00000000" w:rsidRDefault="00E94577">
      <w:pPr>
        <w:numPr>
          <w:ilvl w:val="0"/>
          <w:numId w:val="5"/>
        </w:numPr>
        <w:tabs>
          <w:tab w:val="left" w:pos="0"/>
          <w:tab w:val="left" w:pos="502"/>
        </w:tabs>
        <w:autoSpaceDE w:val="0"/>
        <w:spacing w:line="360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eastAsia="Calibri" w:hAnsi="Calibri" w:cs="Calibri"/>
          <w:color w:val="222222"/>
          <w:sz w:val="22"/>
          <w:szCs w:val="22"/>
          <w:shd w:val="clear" w:color="auto" w:fill="FFFFFF"/>
          <w:lang/>
        </w:rPr>
        <w:t xml:space="preserve">     </w:t>
      </w:r>
      <w:r>
        <w:rPr>
          <w:rFonts w:ascii="Calibri" w:hAnsi="Calibri" w:cs="Calibri"/>
          <w:sz w:val="22"/>
          <w:szCs w:val="22"/>
        </w:rPr>
        <w:t>Responsible for automated Scheduled Builds/Emergency Builds and Release using Maven .</w:t>
      </w:r>
    </w:p>
    <w:p w:rsidR="00000000" w:rsidRDefault="00E94577">
      <w:pPr>
        <w:numPr>
          <w:ilvl w:val="0"/>
          <w:numId w:val="5"/>
        </w:numPr>
        <w:tabs>
          <w:tab w:val="left" w:pos="0"/>
          <w:tab w:val="left" w:pos="502"/>
        </w:tabs>
        <w:autoSpaceDE w:val="0"/>
        <w:spacing w:line="360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Installation , configuration and writing playbooks</w:t>
      </w:r>
      <w:r>
        <w:rPr>
          <w:rFonts w:ascii="Calibri" w:hAnsi="Calibri" w:cs="Calibri"/>
          <w:sz w:val="22"/>
          <w:szCs w:val="22"/>
        </w:rPr>
        <w:t xml:space="preserve"> in Ansible .</w:t>
      </w:r>
    </w:p>
    <w:p w:rsidR="00000000" w:rsidRDefault="00E94577">
      <w:pPr>
        <w:numPr>
          <w:ilvl w:val="0"/>
          <w:numId w:val="5"/>
        </w:numPr>
        <w:tabs>
          <w:tab w:val="left" w:pos="0"/>
          <w:tab w:val="left" w:pos="502"/>
        </w:tabs>
        <w:autoSpaceDE w:val="0"/>
        <w:spacing w:line="360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cs="Calibri"/>
        </w:rPr>
        <w:t xml:space="preserve">    </w:t>
      </w:r>
      <w:r>
        <w:rPr>
          <w:rFonts w:ascii="Calibri" w:hAnsi="Calibri" w:cs="Calibri"/>
          <w:sz w:val="22"/>
          <w:szCs w:val="22"/>
        </w:rPr>
        <w:t>Automatically deploy the applications using Ansible</w:t>
      </w:r>
      <w:r w:rsidR="009C13C7">
        <w:rPr>
          <w:rFonts w:ascii="Calibri" w:hAnsi="Calibri" w:cs="Calibri"/>
          <w:sz w:val="22"/>
          <w:szCs w:val="22"/>
        </w:rPr>
        <w:t>.</w:t>
      </w:r>
    </w:p>
    <w:p w:rsidR="00000000" w:rsidRDefault="00E94577">
      <w:pPr>
        <w:numPr>
          <w:ilvl w:val="0"/>
          <w:numId w:val="5"/>
        </w:numPr>
        <w:tabs>
          <w:tab w:val="left" w:pos="0"/>
          <w:tab w:val="left" w:pos="502"/>
        </w:tabs>
        <w:autoSpaceDE w:val="0"/>
        <w:spacing w:line="360" w:lineRule="auto"/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 xml:space="preserve">     Leading the automation of implementation and configuration work through Ansible</w:t>
      </w:r>
    </w:p>
    <w:p w:rsidR="00000000" w:rsidRDefault="00E94577">
      <w:pPr>
        <w:ind w:left="720"/>
        <w:jc w:val="both"/>
        <w:rPr>
          <w:rFonts w:ascii="Calibri" w:hAnsi="Calibri" w:cs="Arial"/>
          <w:sz w:val="22"/>
          <w:szCs w:val="22"/>
        </w:rPr>
      </w:pPr>
    </w:p>
    <w:p w:rsidR="00000000" w:rsidRDefault="00E94577">
      <w:pPr>
        <w:numPr>
          <w:ilvl w:val="0"/>
          <w:numId w:val="5"/>
        </w:numPr>
        <w:jc w:val="both"/>
        <w:rPr>
          <w:rFonts w:ascii="Calibri" w:hAnsi="Calibri" w:cs="Arial"/>
          <w:sz w:val="22"/>
          <w:szCs w:val="22"/>
          <w:lang w:val="en-US"/>
        </w:rPr>
      </w:pPr>
      <w:r>
        <w:rPr>
          <w:rFonts w:ascii="Calibri" w:hAnsi="Calibri" w:cs="Arial"/>
          <w:sz w:val="22"/>
          <w:szCs w:val="22"/>
        </w:rPr>
        <w:t>Automate the build process using continuous integration tools JENKINS.</w:t>
      </w:r>
    </w:p>
    <w:p w:rsidR="00000000" w:rsidRDefault="00E94577">
      <w:pPr>
        <w:jc w:val="both"/>
        <w:rPr>
          <w:rFonts w:ascii="Calibri" w:hAnsi="Calibri" w:cs="Arial"/>
          <w:sz w:val="22"/>
          <w:szCs w:val="22"/>
          <w:lang w:val="en-US"/>
        </w:rPr>
      </w:pPr>
    </w:p>
    <w:p w:rsidR="00000000" w:rsidRDefault="00E94577">
      <w:pPr>
        <w:numPr>
          <w:ilvl w:val="0"/>
          <w:numId w:val="5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Worked on installing plug-in</w:t>
      </w:r>
      <w:r>
        <w:rPr>
          <w:rFonts w:ascii="Calibri" w:hAnsi="Calibri" w:cs="Arial"/>
          <w:sz w:val="22"/>
          <w:szCs w:val="22"/>
        </w:rPr>
        <w:t>s, creating jobs, integrating test cases.</w:t>
      </w:r>
    </w:p>
    <w:p w:rsidR="00000000" w:rsidRDefault="00E94577">
      <w:pPr>
        <w:jc w:val="both"/>
        <w:rPr>
          <w:rFonts w:ascii="Calibri" w:hAnsi="Calibri" w:cs="Arial"/>
          <w:sz w:val="22"/>
          <w:szCs w:val="22"/>
        </w:rPr>
      </w:pPr>
    </w:p>
    <w:p w:rsidR="00000000" w:rsidRDefault="00E94577">
      <w:pPr>
        <w:numPr>
          <w:ilvl w:val="0"/>
          <w:numId w:val="5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Installed and configured Master/Slave Jenkins in a server and Client.</w:t>
      </w:r>
    </w:p>
    <w:p w:rsidR="00000000" w:rsidRDefault="00E94577">
      <w:pPr>
        <w:jc w:val="both"/>
        <w:rPr>
          <w:rFonts w:ascii="Calibri" w:hAnsi="Calibri" w:cs="Arial"/>
          <w:sz w:val="22"/>
          <w:szCs w:val="22"/>
        </w:rPr>
      </w:pPr>
    </w:p>
    <w:p w:rsidR="00000000" w:rsidRDefault="00E94577">
      <w:pPr>
        <w:numPr>
          <w:ilvl w:val="0"/>
          <w:numId w:val="5"/>
        </w:numPr>
        <w:jc w:val="both"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Created Jenkins builds. Configured and used Apache Maven with Jenkins.</w:t>
      </w:r>
    </w:p>
    <w:p w:rsidR="00000000" w:rsidRDefault="00E94577">
      <w:pPr>
        <w:jc w:val="both"/>
        <w:rPr>
          <w:rFonts w:ascii="Calibri" w:hAnsi="Calibri" w:cs="Arial"/>
          <w:sz w:val="22"/>
          <w:szCs w:val="22"/>
        </w:rPr>
      </w:pPr>
    </w:p>
    <w:p w:rsidR="00000000" w:rsidRDefault="00E94577">
      <w:pPr>
        <w:numPr>
          <w:ilvl w:val="0"/>
          <w:numId w:val="5"/>
        </w:numPr>
        <w:jc w:val="both"/>
        <w:rPr>
          <w:rFonts w:ascii="Calibri" w:hAnsi="Calibri" w:cs="Arial"/>
        </w:rPr>
      </w:pPr>
      <w:r>
        <w:rPr>
          <w:rFonts w:ascii="Calibri" w:hAnsi="Calibri" w:cs="Arial"/>
          <w:sz w:val="22"/>
          <w:szCs w:val="22"/>
        </w:rPr>
        <w:t>Configured Jenkins to generate Java coding standards reports and chang</w:t>
      </w:r>
      <w:r>
        <w:rPr>
          <w:rFonts w:ascii="Calibri" w:hAnsi="Calibri" w:cs="Arial"/>
          <w:sz w:val="22"/>
          <w:szCs w:val="22"/>
        </w:rPr>
        <w:t>e notices.</w:t>
      </w:r>
    </w:p>
    <w:p w:rsidR="00000000" w:rsidRDefault="00E94577">
      <w:pPr>
        <w:jc w:val="both"/>
        <w:rPr>
          <w:rFonts w:ascii="Calibri" w:hAnsi="Calibri" w:cs="Arial"/>
        </w:rPr>
      </w:pPr>
    </w:p>
    <w:p w:rsidR="00000000" w:rsidRDefault="00E94577">
      <w:pPr>
        <w:numPr>
          <w:ilvl w:val="0"/>
          <w:numId w:val="5"/>
        </w:numPr>
        <w:tabs>
          <w:tab w:val="left" w:pos="0"/>
          <w:tab w:val="left" w:pos="502"/>
        </w:tabs>
        <w:autoSpaceDE w:val="0"/>
        <w:spacing w:line="360" w:lineRule="auto"/>
        <w:jc w:val="both"/>
        <w:rPr>
          <w:rFonts w:ascii="Calibri" w:hAnsi="Calibri"/>
          <w:color w:val="00000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   </w:t>
      </w:r>
      <w:r>
        <w:rPr>
          <w:rFonts w:ascii="Calibri" w:hAnsi="Calibri" w:cs="Calibri"/>
          <w:color w:val="000000"/>
          <w:sz w:val="22"/>
          <w:szCs w:val="22"/>
        </w:rPr>
        <w:t>Creating new jobs in Jenkins and managing the build related issues.</w:t>
      </w:r>
      <w:r>
        <w:rPr>
          <w:rFonts w:ascii="Calibri" w:eastAsia="Cambria" w:hAnsi="Calibri" w:cs="Calibri"/>
          <w:color w:val="222222"/>
          <w:sz w:val="22"/>
          <w:szCs w:val="22"/>
          <w:shd w:val="clear" w:color="auto" w:fill="FFFFFF"/>
          <w:lang/>
        </w:rPr>
        <w:t>Monitoring daily builds using continuous integration tool Jenkins.</w:t>
      </w:r>
    </w:p>
    <w:p w:rsidR="00000000" w:rsidRDefault="00E94577">
      <w:pPr>
        <w:pStyle w:val="ListParagraph"/>
        <w:widowControl/>
        <w:numPr>
          <w:ilvl w:val="0"/>
          <w:numId w:val="5"/>
        </w:numPr>
        <w:spacing w:after="200" w:line="360" w:lineRule="auto"/>
        <w:contextualSpacing/>
        <w:jc w:val="both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Good Knowledge on Linux.</w:t>
      </w:r>
    </w:p>
    <w:p w:rsidR="00000000" w:rsidRDefault="00E94577">
      <w:pPr>
        <w:pStyle w:val="ListParagraph"/>
        <w:widowControl/>
        <w:numPr>
          <w:ilvl w:val="0"/>
          <w:numId w:val="5"/>
        </w:numPr>
        <w:spacing w:after="200" w:line="360" w:lineRule="auto"/>
        <w:contextualSpacing/>
        <w:jc w:val="both"/>
        <w:rPr>
          <w:rFonts w:cs="Arial"/>
          <w:color w:val="595959"/>
          <w:sz w:val="20"/>
          <w:szCs w:val="20"/>
        </w:rPr>
      </w:pPr>
      <w:r>
        <w:rPr>
          <w:rFonts w:cs="Arial"/>
          <w:color w:val="000000"/>
          <w:sz w:val="24"/>
          <w:szCs w:val="24"/>
        </w:rPr>
        <w:t>Exposure to writing Linux shell scripting.</w:t>
      </w:r>
    </w:p>
    <w:p w:rsidR="00000000" w:rsidRDefault="00E94577">
      <w:pPr>
        <w:pStyle w:val="ListParagraph"/>
        <w:widowControl/>
        <w:spacing w:after="200" w:line="360" w:lineRule="auto"/>
        <w:ind w:left="720"/>
        <w:contextualSpacing/>
        <w:jc w:val="both"/>
        <w:rPr>
          <w:rFonts w:cs="Calibri"/>
        </w:rPr>
      </w:pPr>
    </w:p>
    <w:p w:rsidR="00000000" w:rsidRDefault="00E94577">
      <w:pPr>
        <w:pStyle w:val="ListParagraph"/>
        <w:widowControl/>
        <w:spacing w:after="100" w:line="276" w:lineRule="auto"/>
        <w:ind w:right="144"/>
        <w:jc w:val="both"/>
        <w:rPr>
          <w:rFonts w:cs="Arial"/>
          <w:color w:val="000000"/>
          <w:sz w:val="24"/>
          <w:szCs w:val="24"/>
        </w:rPr>
      </w:pPr>
      <w:r>
        <w:rPr>
          <w:rFonts w:cs="Calibri"/>
          <w:b/>
          <w:color w:val="000000"/>
          <w:sz w:val="24"/>
          <w:szCs w:val="24"/>
          <w:u w:val="single"/>
          <w:lang w:val="en-US"/>
        </w:rPr>
        <w:t>LINUX:</w:t>
      </w:r>
    </w:p>
    <w:p w:rsidR="00000000" w:rsidRDefault="00E94577">
      <w:pPr>
        <w:pStyle w:val="ListParagraph"/>
        <w:widowControl/>
        <w:numPr>
          <w:ilvl w:val="0"/>
          <w:numId w:val="5"/>
        </w:numPr>
        <w:spacing w:after="200" w:line="360" w:lineRule="auto"/>
        <w:contextualSpacing/>
        <w:jc w:val="both"/>
        <w:rPr>
          <w:rFonts w:cs="Arial"/>
          <w:color w:val="000000"/>
          <w:sz w:val="24"/>
          <w:szCs w:val="24"/>
          <w:lang w:val="en-US"/>
        </w:rPr>
      </w:pPr>
      <w:r>
        <w:rPr>
          <w:rFonts w:cs="Arial"/>
          <w:color w:val="000000"/>
          <w:sz w:val="24"/>
          <w:szCs w:val="24"/>
        </w:rPr>
        <w:t>Good Knowledge on Linux.</w:t>
      </w:r>
    </w:p>
    <w:p w:rsidR="00000000" w:rsidRDefault="00E94577">
      <w:pPr>
        <w:pStyle w:val="ListParagraph"/>
        <w:widowControl/>
        <w:numPr>
          <w:ilvl w:val="0"/>
          <w:numId w:val="5"/>
        </w:numPr>
        <w:spacing w:after="200" w:line="360" w:lineRule="auto"/>
        <w:contextualSpacing/>
        <w:jc w:val="both"/>
        <w:rPr>
          <w:rFonts w:cs="Arial"/>
          <w:color w:val="000000"/>
          <w:sz w:val="24"/>
          <w:szCs w:val="24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>Remot</w:t>
      </w:r>
      <w:r>
        <w:rPr>
          <w:rFonts w:cs="Arial"/>
          <w:color w:val="000000"/>
          <w:sz w:val="24"/>
          <w:szCs w:val="24"/>
          <w:lang w:val="en-US"/>
        </w:rPr>
        <w:t>e administration through Putty, SSH.</w:t>
      </w:r>
    </w:p>
    <w:p w:rsidR="00000000" w:rsidRDefault="00E94577">
      <w:pPr>
        <w:pStyle w:val="ListParagraph"/>
        <w:widowControl/>
        <w:numPr>
          <w:ilvl w:val="0"/>
          <w:numId w:val="5"/>
        </w:numPr>
        <w:spacing w:after="200" w:line="360" w:lineRule="auto"/>
        <w:contextualSpacing/>
        <w:jc w:val="both"/>
        <w:rPr>
          <w:rFonts w:cs="Times New Roman"/>
          <w:color w:val="000000"/>
          <w:sz w:val="24"/>
          <w:szCs w:val="24"/>
          <w:lang w:val="en-US"/>
        </w:rPr>
      </w:pPr>
      <w:r>
        <w:rPr>
          <w:rFonts w:cs="Arial"/>
          <w:color w:val="000000"/>
          <w:sz w:val="24"/>
          <w:szCs w:val="24"/>
          <w:lang w:val="en-US"/>
        </w:rPr>
        <w:t>Exposure to writing Linux shell scripting.</w:t>
      </w:r>
    </w:p>
    <w:p w:rsidR="00000000" w:rsidRDefault="00E94577">
      <w:pPr>
        <w:pStyle w:val="ListParagraph"/>
        <w:numPr>
          <w:ilvl w:val="0"/>
          <w:numId w:val="5"/>
        </w:numPr>
        <w:spacing w:after="200" w:line="360" w:lineRule="auto"/>
        <w:contextualSpacing/>
        <w:jc w:val="both"/>
        <w:rPr>
          <w:rFonts w:cs="Times New Roman"/>
          <w:color w:val="000000"/>
          <w:sz w:val="24"/>
          <w:szCs w:val="24"/>
          <w:lang w:val="en-US"/>
        </w:rPr>
      </w:pPr>
      <w:r>
        <w:rPr>
          <w:rFonts w:cs="Times New Roman"/>
          <w:color w:val="000000"/>
          <w:sz w:val="24"/>
          <w:szCs w:val="24"/>
          <w:lang w:val="en-US"/>
        </w:rPr>
        <w:t>Configuring the private repository for accessing the packages with YUM.</w:t>
      </w:r>
    </w:p>
    <w:p w:rsidR="00000000" w:rsidRDefault="00E94577">
      <w:pPr>
        <w:pStyle w:val="ListParagraph"/>
        <w:numPr>
          <w:ilvl w:val="0"/>
          <w:numId w:val="5"/>
        </w:numPr>
        <w:spacing w:after="200" w:line="360" w:lineRule="auto"/>
        <w:contextualSpacing/>
        <w:jc w:val="both"/>
        <w:rPr>
          <w:rFonts w:cs="Calibri"/>
          <w:color w:val="000000"/>
          <w:sz w:val="24"/>
          <w:szCs w:val="24"/>
          <w:lang w:val="en-US"/>
        </w:rPr>
      </w:pPr>
      <w:r>
        <w:rPr>
          <w:rFonts w:cs="Calibri"/>
          <w:color w:val="000000"/>
          <w:sz w:val="24"/>
          <w:szCs w:val="24"/>
          <w:lang w:val="en-US"/>
        </w:rPr>
        <w:t xml:space="preserve"> Experience on file system and disk management.</w:t>
      </w:r>
    </w:p>
    <w:p w:rsidR="00000000" w:rsidRDefault="00E94577">
      <w:pPr>
        <w:pStyle w:val="ListParagraph"/>
        <w:widowControl/>
        <w:numPr>
          <w:ilvl w:val="0"/>
          <w:numId w:val="5"/>
        </w:numPr>
        <w:spacing w:after="200" w:line="360" w:lineRule="auto"/>
        <w:contextualSpacing/>
        <w:jc w:val="both"/>
        <w:rPr>
          <w:rFonts w:cs="Times New Roman"/>
          <w:color w:val="000000"/>
          <w:sz w:val="24"/>
          <w:szCs w:val="24"/>
          <w:lang w:val="en-US"/>
        </w:rPr>
      </w:pPr>
      <w:r>
        <w:rPr>
          <w:rFonts w:cs="Calibri"/>
          <w:color w:val="000000"/>
          <w:sz w:val="24"/>
          <w:szCs w:val="24"/>
          <w:lang w:val="en-US"/>
        </w:rPr>
        <w:t>Creating and managing user accounts, groups and access l</w:t>
      </w:r>
      <w:r>
        <w:rPr>
          <w:rFonts w:cs="Calibri"/>
          <w:color w:val="000000"/>
          <w:sz w:val="24"/>
          <w:szCs w:val="24"/>
          <w:lang w:val="en-US"/>
        </w:rPr>
        <w:t>evels using SUDO</w:t>
      </w:r>
    </w:p>
    <w:p w:rsidR="00000000" w:rsidRDefault="00E94577">
      <w:pPr>
        <w:pStyle w:val="ListParagraph"/>
        <w:widowControl/>
        <w:numPr>
          <w:ilvl w:val="0"/>
          <w:numId w:val="5"/>
        </w:numPr>
        <w:contextualSpacing/>
        <w:jc w:val="both"/>
        <w:rPr>
          <w:rFonts w:cs="Times New Roman"/>
          <w:color w:val="000000"/>
          <w:sz w:val="24"/>
          <w:szCs w:val="24"/>
          <w:lang w:val="en-US"/>
        </w:rPr>
      </w:pPr>
      <w:r>
        <w:rPr>
          <w:rFonts w:cs="Times New Roman"/>
          <w:color w:val="000000"/>
          <w:sz w:val="24"/>
          <w:szCs w:val="24"/>
          <w:lang w:val="en-US"/>
        </w:rPr>
        <w:t xml:space="preserve">Installation &amp; Configuration of </w:t>
      </w:r>
      <w:r>
        <w:rPr>
          <w:rFonts w:cs="Times New Roman"/>
          <w:b/>
          <w:bCs/>
          <w:color w:val="000000"/>
          <w:sz w:val="24"/>
          <w:szCs w:val="24"/>
          <w:lang w:val="en-US"/>
        </w:rPr>
        <w:t>Redhat Servers 5.x/6.x</w:t>
      </w:r>
    </w:p>
    <w:p w:rsidR="00000000" w:rsidRDefault="00E94577">
      <w:pPr>
        <w:pStyle w:val="ListParagraph"/>
        <w:widowControl/>
        <w:numPr>
          <w:ilvl w:val="0"/>
          <w:numId w:val="5"/>
        </w:numPr>
        <w:contextualSpacing/>
        <w:jc w:val="both"/>
        <w:rPr>
          <w:rFonts w:cs="Times New Roman"/>
          <w:color w:val="000000"/>
          <w:sz w:val="24"/>
          <w:szCs w:val="24"/>
          <w:lang w:val="en-US"/>
        </w:rPr>
      </w:pPr>
      <w:r>
        <w:rPr>
          <w:rFonts w:cs="Times New Roman"/>
          <w:color w:val="000000"/>
          <w:sz w:val="24"/>
          <w:szCs w:val="24"/>
          <w:lang w:val="en-US"/>
        </w:rPr>
        <w:t>Install, update, upgrade the packages using with RPM, TAR &amp; YUM tools.</w:t>
      </w:r>
    </w:p>
    <w:p w:rsidR="00000000" w:rsidRDefault="00E94577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  <w:contextualSpacing/>
        <w:rPr>
          <w:rFonts w:ascii="Cambria" w:hAnsi="Cambria" w:cs="Aharoni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Remote administration through Putty, SSH.</w:t>
      </w:r>
    </w:p>
    <w:p w:rsidR="00000000" w:rsidRDefault="00E94577">
      <w:pPr>
        <w:pStyle w:val="ListParagraph"/>
        <w:widowControl/>
        <w:numPr>
          <w:ilvl w:val="0"/>
          <w:numId w:val="5"/>
        </w:numPr>
        <w:suppressAutoHyphens w:val="0"/>
        <w:spacing w:after="200" w:line="276" w:lineRule="auto"/>
        <w:contextualSpacing/>
        <w:rPr>
          <w:rFonts w:ascii="Cambria" w:hAnsi="Cambria" w:cs="Aharoni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Configuring the private repository for accessing the packages with YUM.</w:t>
      </w:r>
    </w:p>
    <w:p w:rsidR="00000000" w:rsidRDefault="00E94577">
      <w:pPr>
        <w:pStyle w:val="ListParagraph"/>
        <w:widowControl/>
        <w:numPr>
          <w:ilvl w:val="0"/>
          <w:numId w:val="5"/>
        </w:numPr>
        <w:suppressAutoHyphens w:val="0"/>
        <w:spacing w:after="200"/>
        <w:contextualSpacing/>
        <w:rPr>
          <w:rFonts w:ascii="Cambria" w:hAnsi="Cambria" w:cs="Aharoni"/>
          <w:sz w:val="24"/>
          <w:szCs w:val="24"/>
        </w:rPr>
      </w:pPr>
      <w:r>
        <w:rPr>
          <w:rFonts w:ascii="Cambria" w:hAnsi="Cambria" w:cs="Cambria"/>
          <w:sz w:val="24"/>
          <w:szCs w:val="24"/>
        </w:rPr>
        <w:t>Performing Mount and unmount operations on file systems.</w:t>
      </w:r>
    </w:p>
    <w:p w:rsidR="00000000" w:rsidRDefault="00E94577">
      <w:pPr>
        <w:pStyle w:val="ListParagraph"/>
        <w:widowControl/>
        <w:numPr>
          <w:ilvl w:val="0"/>
          <w:numId w:val="5"/>
        </w:numPr>
        <w:contextualSpacing/>
        <w:jc w:val="both"/>
        <w:rPr>
          <w:rFonts w:cs="Times New Roman"/>
          <w:color w:val="000000"/>
          <w:sz w:val="24"/>
          <w:szCs w:val="24"/>
          <w:lang w:val="en-US"/>
        </w:rPr>
      </w:pPr>
      <w:r>
        <w:rPr>
          <w:rFonts w:ascii="Cambria" w:hAnsi="Cambria" w:cs="Aharoni"/>
          <w:sz w:val="24"/>
          <w:szCs w:val="24"/>
          <w:lang w:val="en-US"/>
        </w:rPr>
        <w:t>E</w:t>
      </w:r>
      <w:r>
        <w:rPr>
          <w:rFonts w:ascii="Cambria" w:hAnsi="Cambria" w:cs="Aharoni"/>
          <w:sz w:val="24"/>
          <w:szCs w:val="24"/>
        </w:rPr>
        <w:t>xperience in USER and GROUP administration tasks such as Creating, Modifying, Deleting, id’s and groups in LINUX</w:t>
      </w:r>
    </w:p>
    <w:p w:rsidR="00000000" w:rsidRDefault="00E94577">
      <w:pPr>
        <w:pStyle w:val="ListParagraph"/>
        <w:widowControl/>
        <w:numPr>
          <w:ilvl w:val="0"/>
          <w:numId w:val="5"/>
        </w:numPr>
        <w:contextualSpacing/>
        <w:jc w:val="both"/>
        <w:rPr>
          <w:rFonts w:cs="Times New Roman"/>
          <w:color w:val="000000"/>
          <w:sz w:val="24"/>
          <w:szCs w:val="24"/>
          <w:lang w:val="en-US"/>
        </w:rPr>
      </w:pPr>
      <w:r>
        <w:rPr>
          <w:rFonts w:cs="Times New Roman"/>
          <w:color w:val="000000"/>
          <w:sz w:val="24"/>
          <w:szCs w:val="24"/>
          <w:lang w:val="en-US"/>
        </w:rPr>
        <w:t xml:space="preserve">Configuring the </w:t>
      </w:r>
      <w:r>
        <w:rPr>
          <w:rFonts w:cs="Times New Roman"/>
          <w:b/>
          <w:bCs/>
          <w:color w:val="000000"/>
          <w:sz w:val="24"/>
          <w:szCs w:val="24"/>
          <w:lang w:val="en-US"/>
        </w:rPr>
        <w:t>LVM</w:t>
      </w:r>
      <w:r>
        <w:rPr>
          <w:rFonts w:cs="Times New Roman"/>
          <w:color w:val="000000"/>
          <w:sz w:val="24"/>
          <w:szCs w:val="24"/>
          <w:lang w:val="en-US"/>
        </w:rPr>
        <w:t xml:space="preserve"> (Logical Volume Manager) &amp; extended the logical volumes online..</w:t>
      </w:r>
    </w:p>
    <w:p w:rsidR="00000000" w:rsidRDefault="00E94577">
      <w:pPr>
        <w:pStyle w:val="ListParagraph"/>
        <w:widowControl/>
        <w:numPr>
          <w:ilvl w:val="0"/>
          <w:numId w:val="5"/>
        </w:numPr>
        <w:contextualSpacing/>
        <w:jc w:val="both"/>
        <w:rPr>
          <w:rFonts w:cs="Calibri"/>
        </w:rPr>
      </w:pPr>
      <w:r>
        <w:rPr>
          <w:rFonts w:cs="Times New Roman"/>
          <w:color w:val="000000"/>
          <w:sz w:val="24"/>
          <w:szCs w:val="24"/>
          <w:lang w:val="en-US"/>
        </w:rPr>
        <w:t>patching , upgrading version , clearing disk space .</w:t>
      </w:r>
    </w:p>
    <w:p w:rsidR="00000000" w:rsidRDefault="00E94577">
      <w:pPr>
        <w:pStyle w:val="ListParagraph"/>
        <w:widowControl/>
        <w:numPr>
          <w:ilvl w:val="0"/>
          <w:numId w:val="5"/>
        </w:numPr>
        <w:contextualSpacing/>
        <w:jc w:val="both"/>
        <w:rPr>
          <w:rFonts w:cs="Calibri"/>
        </w:rPr>
      </w:pPr>
      <w:r>
        <w:rPr>
          <w:rFonts w:cs="Times New Roman"/>
          <w:color w:val="000000"/>
          <w:sz w:val="24"/>
          <w:szCs w:val="24"/>
          <w:lang w:val="en-US"/>
        </w:rPr>
        <w:t>Worked and having good knowledge on ITIL process ,incident and change management .</w:t>
      </w:r>
    </w:p>
    <w:p w:rsidR="00000000" w:rsidRDefault="00E94577">
      <w:pPr>
        <w:pStyle w:val="ListParagraph"/>
        <w:widowControl/>
        <w:numPr>
          <w:ilvl w:val="0"/>
          <w:numId w:val="5"/>
        </w:numPr>
        <w:contextualSpacing/>
        <w:jc w:val="both"/>
        <w:rPr>
          <w:rFonts w:cs="Calibri"/>
        </w:rPr>
      </w:pPr>
      <w:r>
        <w:rPr>
          <w:rFonts w:cs="Calibri"/>
        </w:rPr>
        <w:t>Configuring the network services like FTP, NFS</w:t>
      </w:r>
    </w:p>
    <w:p w:rsidR="00000000" w:rsidRDefault="00E94577">
      <w:pPr>
        <w:widowControl w:val="0"/>
        <w:numPr>
          <w:ilvl w:val="0"/>
          <w:numId w:val="5"/>
        </w:numPr>
        <w:suppressAutoHyphens w:val="0"/>
        <w:autoSpaceDE w:val="0"/>
        <w:autoSpaceDN w:val="0"/>
        <w:adjustRightInd w:val="0"/>
        <w:spacing w:line="239" w:lineRule="auto"/>
        <w:rPr>
          <w:rFonts w:cs="Calibri"/>
        </w:rPr>
      </w:pPr>
      <w:r>
        <w:rPr>
          <w:rFonts w:cs="Calibri"/>
        </w:rPr>
        <w:t xml:space="preserve">Installation and configuration of Samba Server. </w:t>
      </w:r>
    </w:p>
    <w:p w:rsidR="00000000" w:rsidRDefault="00E94577">
      <w:pPr>
        <w:pStyle w:val="ListParagraph"/>
        <w:widowControl/>
        <w:ind w:left="720"/>
        <w:contextualSpacing/>
        <w:jc w:val="both"/>
        <w:rPr>
          <w:rFonts w:cs="Calibri"/>
        </w:rPr>
      </w:pPr>
    </w:p>
    <w:p w:rsidR="00000000" w:rsidRDefault="00E94577">
      <w:pPr>
        <w:pStyle w:val="ListParagraph"/>
        <w:widowControl/>
        <w:spacing w:after="100" w:line="276" w:lineRule="auto"/>
        <w:ind w:right="144"/>
        <w:jc w:val="both"/>
        <w:rPr>
          <w:rFonts w:cs="Calibri"/>
        </w:rPr>
      </w:pPr>
    </w:p>
    <w:p w:rsidR="00000000" w:rsidRDefault="00E94577">
      <w:pPr>
        <w:spacing w:line="360" w:lineRule="auto"/>
        <w:rPr>
          <w:rFonts w:ascii="Calibri" w:hAnsi="Calibri" w:cs="Arial"/>
          <w:b/>
          <w:u w:val="single"/>
        </w:rPr>
      </w:pPr>
    </w:p>
    <w:p w:rsidR="00000000" w:rsidRDefault="00E94577">
      <w:pPr>
        <w:spacing w:line="360" w:lineRule="auto"/>
        <w:rPr>
          <w:rFonts w:ascii="Calibri" w:hAnsi="Calibri" w:cs="Arial"/>
        </w:rPr>
      </w:pPr>
      <w:r>
        <w:rPr>
          <w:rFonts w:ascii="Calibri" w:hAnsi="Calibri" w:cs="Arial"/>
          <w:b/>
          <w:u w:val="single"/>
        </w:rPr>
        <w:t>Personal Information</w:t>
      </w:r>
      <w:r>
        <w:rPr>
          <w:rFonts w:ascii="Calibri" w:hAnsi="Calibri" w:cs="Arial"/>
          <w:b/>
          <w:u w:val="single"/>
        </w:rPr>
        <w:t>:</w:t>
      </w:r>
    </w:p>
    <w:p w:rsidR="00000000" w:rsidRDefault="00E94577">
      <w:pPr>
        <w:jc w:val="both"/>
        <w:rPr>
          <w:rFonts w:ascii="Calibri" w:hAnsi="Calibri" w:cs="Arial"/>
        </w:rPr>
      </w:pPr>
      <w:r>
        <w:rPr>
          <w:rFonts w:ascii="Calibri" w:hAnsi="Calibri" w:cs="Arial"/>
        </w:rPr>
        <w:t>Date Of Birth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>:     17/08/1992</w:t>
      </w:r>
    </w:p>
    <w:p w:rsidR="00000000" w:rsidRDefault="00E94577">
      <w:pPr>
        <w:jc w:val="both"/>
        <w:rPr>
          <w:rFonts w:ascii="Calibri" w:eastAsia="Calibri" w:hAnsi="Calibri" w:cs="Arial"/>
          <w:b/>
          <w:color w:val="00000A"/>
          <w:lang w:val="en-US" w:eastAsia="en-US"/>
        </w:rPr>
      </w:pPr>
      <w:r>
        <w:rPr>
          <w:rFonts w:ascii="Calibri" w:hAnsi="Calibri" w:cs="Arial"/>
        </w:rPr>
        <w:t>Gender&amp; Nationality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>:     Male &amp; Indian</w:t>
      </w:r>
    </w:p>
    <w:p w:rsidR="00000000" w:rsidRDefault="00E94577">
      <w:pPr>
        <w:rPr>
          <w:rFonts w:ascii="Calibri" w:eastAsia="Calibri" w:hAnsi="Calibri" w:cs="Arial"/>
          <w:b/>
          <w:color w:val="00000A"/>
          <w:lang w:val="en-US" w:eastAsia="en-US"/>
        </w:rPr>
      </w:pPr>
    </w:p>
    <w:p w:rsidR="00000000" w:rsidRDefault="00E94577">
      <w:pPr>
        <w:rPr>
          <w:rFonts w:ascii="Calibri" w:hAnsi="Calibri" w:cs="Arial"/>
        </w:rPr>
      </w:pPr>
      <w:r>
        <w:rPr>
          <w:rFonts w:ascii="Calibri" w:hAnsi="Calibri" w:cs="Arial"/>
          <w:b/>
          <w:u w:val="single"/>
        </w:rPr>
        <w:t>Declaration</w:t>
      </w:r>
      <w:r>
        <w:rPr>
          <w:rFonts w:ascii="Calibri" w:hAnsi="Calibri" w:cs="Arial"/>
          <w:u w:val="single"/>
        </w:rPr>
        <w:t xml:space="preserve">: </w:t>
      </w:r>
      <w:r>
        <w:rPr>
          <w:rFonts w:ascii="Calibri" w:hAnsi="Calibri" w:cs="Arial"/>
        </w:rPr>
        <w:t xml:space="preserve"> </w:t>
      </w:r>
    </w:p>
    <w:p w:rsidR="00000000" w:rsidRDefault="00E94577">
      <w:pPr>
        <w:rPr>
          <w:rFonts w:ascii="Calibri" w:eastAsia="Calibri" w:hAnsi="Calibri" w:cs="Arial"/>
          <w:color w:val="00000A"/>
          <w:sz w:val="22"/>
          <w:szCs w:val="22"/>
          <w:lang w:val="en-US" w:eastAsia="en-US"/>
        </w:rPr>
      </w:pPr>
      <w:r>
        <w:rPr>
          <w:rFonts w:ascii="Calibri" w:hAnsi="Calibri" w:cs="Arial"/>
        </w:rPr>
        <w:t>I hereby declare that the information mentioned above is true to the best of my knowledge.</w:t>
      </w:r>
    </w:p>
    <w:p w:rsidR="00000000" w:rsidRDefault="00E94577">
      <w:pPr>
        <w:rPr>
          <w:rFonts w:ascii="Calibri" w:eastAsia="Calibri" w:hAnsi="Calibri" w:cs="Arial"/>
          <w:color w:val="00000A"/>
          <w:sz w:val="22"/>
          <w:szCs w:val="22"/>
          <w:lang w:val="en-US" w:eastAsia="en-US"/>
        </w:rPr>
      </w:pPr>
    </w:p>
    <w:p w:rsidR="00000000" w:rsidRDefault="00E94577">
      <w:pPr>
        <w:spacing w:after="200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Place:</w:t>
      </w:r>
    </w:p>
    <w:p w:rsidR="00000000" w:rsidRDefault="00E94577">
      <w:pPr>
        <w:spacing w:after="200"/>
        <w:rPr>
          <w:rFonts w:ascii="Calibri" w:hAnsi="Calibri"/>
        </w:rPr>
      </w:pPr>
      <w:r>
        <w:rPr>
          <w:rFonts w:ascii="Calibri" w:hAnsi="Calibri" w:cs="Arial"/>
          <w:b/>
        </w:rPr>
        <w:t xml:space="preserve">Date:                                                          </w:t>
      </w:r>
      <w:r>
        <w:rPr>
          <w:rFonts w:ascii="Calibri" w:hAnsi="Calibri" w:cs="Arial"/>
          <w:b/>
        </w:rPr>
        <w:t xml:space="preserve">                                </w:t>
      </w:r>
      <w:r w:rsidR="00A86632">
        <w:rPr>
          <w:rFonts w:ascii="Calibri" w:hAnsi="Calibri" w:cs="Arial"/>
          <w:b/>
        </w:rPr>
        <w:t xml:space="preserve">          </w:t>
      </w:r>
      <w:r w:rsidR="00E02617">
        <w:rPr>
          <w:rFonts w:ascii="Calibri" w:hAnsi="Calibri" w:cs="Arial"/>
          <w:b/>
        </w:rPr>
        <w:t xml:space="preserve">                              </w:t>
      </w:r>
      <w:r w:rsidR="00A86632">
        <w:rPr>
          <w:rFonts w:ascii="Calibri" w:hAnsi="Calibri" w:cs="Arial"/>
          <w:b/>
        </w:rPr>
        <w:t xml:space="preserve">  (</w:t>
      </w:r>
      <w:r w:rsidR="006076D1">
        <w:rPr>
          <w:rFonts w:ascii="Calibri" w:hAnsi="Calibri" w:cs="Arial"/>
          <w:b/>
        </w:rPr>
        <w:t>Shanmukh</w:t>
      </w:r>
      <w:r>
        <w:rPr>
          <w:rFonts w:ascii="Calibri" w:hAnsi="Calibri" w:cs="Arial"/>
          <w:b/>
        </w:rPr>
        <w:t>)</w:t>
      </w:r>
    </w:p>
    <w:p w:rsidR="00E94577" w:rsidRDefault="00E94577">
      <w:pPr>
        <w:widowControl w:val="0"/>
        <w:overflowPunct w:val="0"/>
        <w:autoSpaceDE w:val="0"/>
        <w:spacing w:line="276" w:lineRule="auto"/>
        <w:ind w:left="630"/>
        <w:rPr>
          <w:rFonts w:ascii="Calibri" w:hAnsi="Calibri"/>
        </w:rPr>
      </w:pPr>
    </w:p>
    <w:sectPr w:rsidR="00E94577">
      <w:footerReference w:type="default" r:id="rId7"/>
      <w:footerReference w:type="first" r:id="rId8"/>
      <w:pgSz w:w="11906" w:h="16838"/>
      <w:pgMar w:top="864" w:right="1152" w:bottom="864" w:left="1152" w:header="720" w:footer="720" w:gutter="0"/>
      <w:pgBorders>
        <w:top w:val="threeDEngrave" w:sz="24" w:space="19" w:color="000000"/>
        <w:left w:val="threeDEngrave" w:sz="24" w:space="31" w:color="000000"/>
        <w:bottom w:val="threeDEmboss" w:sz="24" w:space="12" w:color="000000"/>
        <w:right w:val="threeDEmboss" w:sz="24" w:space="31" w:color="000000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4577" w:rsidRDefault="00E94577">
      <w:r>
        <w:separator/>
      </w:r>
    </w:p>
  </w:endnote>
  <w:endnote w:type="continuationSeparator" w:id="1">
    <w:p w:rsidR="00E94577" w:rsidRDefault="00E945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default"/>
    <w:sig w:usb0="00000000" w:usb1="00000000" w:usb2="00000000" w:usb3="00000000" w:csb0="00040001" w:csb1="00000000"/>
  </w:font>
  <w:font w:name="DejaVu Sans">
    <w:altName w:val="Arial"/>
    <w:charset w:val="00"/>
    <w:family w:val="swiss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40001" w:csb1="00000000"/>
  </w:font>
  <w:font w:name="Lohit Devanagari">
    <w:altName w:val="Times New Roman"/>
    <w:charset w:val="01"/>
    <w:family w:val="auto"/>
    <w:pitch w:val="default"/>
    <w:sig w:usb0="00000000" w:usb1="00000000" w:usb2="00000000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94577">
    <w:pPr>
      <w:pStyle w:val="Footer"/>
      <w:tabs>
        <w:tab w:val="clear" w:pos="4153"/>
        <w:tab w:val="clear" w:pos="8306"/>
        <w:tab w:val="left" w:pos="1215"/>
        <w:tab w:val="center" w:pos="4680"/>
      </w:tabs>
      <w:ind w:right="360"/>
      <w:jc w:val="center"/>
      <w:rPr>
        <w:rFonts w:ascii="Verdana" w:hAnsi="Verdana" w:cs="Verdana"/>
        <w:b/>
        <w:sz w:val="16"/>
        <w:szCs w:val="16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left:0;text-align:left;margin-left:531.95pt;margin-top:.05pt;width:5.75pt;height:10.45pt;z-index:251657728;mso-wrap-distance-left:0;mso-wrap-distance-right:0;mso-position-horizontal-relative:page" stroked="f">
          <v:fill opacity="0" color2="black"/>
          <v:textbox inset="0,0,0,0">
            <w:txbxContent>
              <w:p w:rsidR="00000000" w:rsidRDefault="00E94577">
                <w:pPr>
                  <w:pStyle w:val="Footer"/>
                </w:pPr>
                <w:r>
                  <w:rPr>
                    <w:rFonts w:cs="Verdana"/>
                    <w:sz w:val="18"/>
                    <w:szCs w:val="18"/>
                  </w:rPr>
                  <w:fldChar w:fldCharType="begin"/>
                </w:r>
                <w:r>
                  <w:rPr>
                    <w:rStyle w:val="PageNumber"/>
                    <w:rFonts w:cs="Verdana"/>
                    <w:sz w:val="18"/>
                    <w:szCs w:val="18"/>
                  </w:rPr>
                  <w:instrText xml:space="preserve"> PAGE </w:instrText>
                </w:r>
                <w:r>
                  <w:rPr>
                    <w:rFonts w:cs="Verdana"/>
                    <w:sz w:val="18"/>
                    <w:szCs w:val="18"/>
                  </w:rPr>
                  <w:fldChar w:fldCharType="separate"/>
                </w:r>
                <w:r w:rsidR="006076D1">
                  <w:rPr>
                    <w:rStyle w:val="PageNumber"/>
                    <w:rFonts w:cs="Verdana"/>
                    <w:noProof/>
                    <w:sz w:val="18"/>
                    <w:szCs w:val="18"/>
                  </w:rPr>
                  <w:t>1</w:t>
                </w:r>
                <w:r>
                  <w:rPr>
                    <w:rFonts w:cs="Verdana"/>
                    <w:sz w:val="18"/>
                    <w:szCs w:val="18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  <w:p w:rsidR="00000000" w:rsidRDefault="00E94577">
    <w:pPr>
      <w:pStyle w:val="Footer"/>
      <w:tabs>
        <w:tab w:val="clear" w:pos="4153"/>
        <w:tab w:val="clear" w:pos="8306"/>
        <w:tab w:val="left" w:pos="1215"/>
        <w:tab w:val="center" w:pos="4680"/>
      </w:tabs>
      <w:ind w:right="360"/>
      <w:jc w:val="center"/>
      <w:rPr>
        <w:rFonts w:ascii="Verdana" w:hAnsi="Verdana" w:cs="Verdana"/>
        <w:b/>
        <w:sz w:val="16"/>
        <w:szCs w:val="16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E94577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4577" w:rsidRDefault="00E94577">
      <w:r>
        <w:separator/>
      </w:r>
    </w:p>
  </w:footnote>
  <w:footnote w:type="continuationSeparator" w:id="1">
    <w:p w:rsidR="00E94577" w:rsidRDefault="00E9457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</w:rPr>
    </w:lvl>
  </w:abstractNum>
  <w:abstractNum w:abstractNumId="2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222222"/>
        <w:sz w:val="22"/>
        <w:szCs w:val="22"/>
        <w:shd w:val="clear" w:color="auto" w:fill="FFFFFF"/>
      </w:rPr>
    </w:lvl>
  </w:abstractNum>
  <w:abstractNum w:abstractNumId="3">
    <w:nsid w:val="00000005"/>
    <w:multiLevelType w:val="singleLevel"/>
    <w:tmpl w:val="0000000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2"/>
        <w:szCs w:val="22"/>
        <w:shd w:val="clear" w:color="auto" w:fill="FFFFFF"/>
        <w:lang/>
      </w:rPr>
    </w:lvl>
  </w:abstractNum>
  <w:abstractNum w:abstractNumId="4">
    <w:nsid w:val="622D25D0"/>
    <w:multiLevelType w:val="multilevel"/>
    <w:tmpl w:val="622D25D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F301A2"/>
    <w:rsid w:val="0002626C"/>
    <w:rsid w:val="000D2D75"/>
    <w:rsid w:val="000F0A46"/>
    <w:rsid w:val="00137E98"/>
    <w:rsid w:val="001B1AE9"/>
    <w:rsid w:val="002655DA"/>
    <w:rsid w:val="00353A39"/>
    <w:rsid w:val="003B1C9F"/>
    <w:rsid w:val="00403075"/>
    <w:rsid w:val="004A763B"/>
    <w:rsid w:val="00517918"/>
    <w:rsid w:val="005624CC"/>
    <w:rsid w:val="005651DC"/>
    <w:rsid w:val="005835FC"/>
    <w:rsid w:val="005A6D73"/>
    <w:rsid w:val="005C6176"/>
    <w:rsid w:val="00605438"/>
    <w:rsid w:val="006076D1"/>
    <w:rsid w:val="006619A6"/>
    <w:rsid w:val="00667A93"/>
    <w:rsid w:val="0068694E"/>
    <w:rsid w:val="006A29E9"/>
    <w:rsid w:val="006B57E7"/>
    <w:rsid w:val="00735C1B"/>
    <w:rsid w:val="00746FFF"/>
    <w:rsid w:val="007521AE"/>
    <w:rsid w:val="00774043"/>
    <w:rsid w:val="0083328C"/>
    <w:rsid w:val="0089700A"/>
    <w:rsid w:val="008E4E23"/>
    <w:rsid w:val="00906B4A"/>
    <w:rsid w:val="00972C24"/>
    <w:rsid w:val="00976698"/>
    <w:rsid w:val="009C13C7"/>
    <w:rsid w:val="009E6EF8"/>
    <w:rsid w:val="00A13998"/>
    <w:rsid w:val="00A21845"/>
    <w:rsid w:val="00A53236"/>
    <w:rsid w:val="00A86632"/>
    <w:rsid w:val="00A968BB"/>
    <w:rsid w:val="00A97590"/>
    <w:rsid w:val="00AA5991"/>
    <w:rsid w:val="00AB69FB"/>
    <w:rsid w:val="00BB68CC"/>
    <w:rsid w:val="00BE32CD"/>
    <w:rsid w:val="00BF555E"/>
    <w:rsid w:val="00C16D1D"/>
    <w:rsid w:val="00C53BCB"/>
    <w:rsid w:val="00CE59D9"/>
    <w:rsid w:val="00D10565"/>
    <w:rsid w:val="00D1511F"/>
    <w:rsid w:val="00DD3583"/>
    <w:rsid w:val="00DE312C"/>
    <w:rsid w:val="00E02617"/>
    <w:rsid w:val="00E14D78"/>
    <w:rsid w:val="00E25BE1"/>
    <w:rsid w:val="00E94577"/>
    <w:rsid w:val="00F17839"/>
    <w:rsid w:val="00F301A2"/>
    <w:rsid w:val="00FC1103"/>
    <w:rsid w:val="05987AE1"/>
    <w:rsid w:val="144835EF"/>
    <w:rsid w:val="25A52156"/>
    <w:rsid w:val="3C4A4FBE"/>
    <w:rsid w:val="59C7625D"/>
    <w:rsid w:val="665628FB"/>
    <w:rsid w:val="70C52A68"/>
    <w:rsid w:val="7A4557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semiHidden="0" w:uiPriority="0" w:unhideWhenUsed="0" w:qFormat="1"/>
    <w:lsdException w:name="page number" w:semiHidden="0" w:uiPriority="0" w:unhideWhenUsed="0"/>
    <w:lsdException w:name="List" w:semiHidden="0" w:uiPriority="0" w:unhideWhenUsed="0"/>
    <w:lsdException w:name="Title" w:semiHidden="0" w:uiPriority="10" w:unhideWhenUsed="0" w:qFormat="1"/>
    <w:lsdException w:name="Default Paragraph Font" w:semiHidden="0" w:uiPriority="1"/>
    <w:lsdException w:name="Body Text" w:semiHidden="0" w:uiPriority="0" w:unhideWhenUsed="0"/>
    <w:lsdException w:name="Subtitle" w:semiHidden="0" w:uiPriority="11" w:unhideWhenUsed="0" w:qFormat="1"/>
    <w:lsdException w:name="Body Text 3" w:semiHidden="0" w:uiPriority="0" w:unhideWhenUsed="0"/>
    <w:lsdException w:name="Hyperlink" w:semiHidden="0" w:uiPriority="0" w:unhideWhenUsed="0"/>
    <w:lsdException w:name="Strong" w:semiHidden="0" w:uiPriority="0" w:unhideWhenUsed="0" w:qFormat="1"/>
    <w:lsdException w:name="Emphasis" w:semiHidden="0" w:uiPriority="20" w:unhideWhenUsed="0" w:qFormat="1"/>
    <w:lsdException w:name="Normal (Web)" w:semiHidden="0" w:uiPriority="0" w:unhideWhenUsed="0"/>
    <w:lsdException w:name="Normal Table" w:semiHidden="0"/>
    <w:lsdException w:name="Table Grid" w:semiHidden="0" w:uiPriority="39" w:unhideWhenUsed="0"/>
    <w:lsdException w:name="No Spacing" w:semiHidden="0" w:uiPriority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List Paragraph" w:semiHidden="0" w:uiPriority="34" w:unhideWhenUsed="0" w:qFormat="1"/>
    <w:lsdException w:name="Quote" w:semiHidden="0" w:unhideWhenUsed="0" w:qFormat="1"/>
    <w:lsdException w:name="Intense Quote" w:semiHidden="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GB"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tabs>
        <w:tab w:val="left" w:pos="432"/>
      </w:tabs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1"/>
  </w:style>
  <w:style w:type="character" w:styleId="Hyperlink">
    <w:name w:val="Hyperlink"/>
    <w:rPr>
      <w:color w:val="0000FF"/>
      <w:u w:val="single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0">
    <w:name w:val="WW8Num4z0"/>
    <w:rPr>
      <w:rFonts w:ascii="Symbol" w:hAnsi="Symbol" w:cs="Symbol" w:hint="default"/>
      <w:color w:val="222222"/>
      <w:sz w:val="22"/>
      <w:szCs w:val="22"/>
      <w:shd w:val="clear" w:color="auto" w:fill="FFFFFF"/>
    </w:rPr>
  </w:style>
  <w:style w:type="character" w:customStyle="1" w:styleId="WW8Num11z0">
    <w:name w:val="WW8Num11z0"/>
    <w:rPr>
      <w:rFonts w:ascii="Symbol" w:hAnsi="Symbol" w:cs="Symbol" w:hint="default"/>
      <w:sz w:val="24"/>
      <w:szCs w:val="24"/>
    </w:rPr>
  </w:style>
  <w:style w:type="character" w:customStyle="1" w:styleId="HeadingChar">
    <w:name w:val="Heading Char"/>
    <w:rPr>
      <w:rFonts w:ascii="Liberation Sans" w:eastAsia="DejaVu Sans" w:hAnsi="Liberation Sans" w:cs="DejaVu Sans"/>
      <w:sz w:val="28"/>
      <w:szCs w:val="28"/>
    </w:rPr>
  </w:style>
  <w:style w:type="character" w:customStyle="1" w:styleId="DefaultParagraphFont1">
    <w:name w:val="Default Paragraph Font1"/>
  </w:style>
  <w:style w:type="character" w:styleId="Strong">
    <w:name w:val="Strong"/>
    <w:qFormat/>
    <w:rPr>
      <w:b/>
      <w:bCs/>
    </w:rPr>
  </w:style>
  <w:style w:type="character" w:customStyle="1" w:styleId="WW8Num7z0">
    <w:name w:val="WW8Num7z0"/>
    <w:rPr>
      <w:rFonts w:ascii="Symbol" w:hAnsi="Symbol" w:cs="Symbol" w:hint="default"/>
      <w:sz w:val="20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2z0">
    <w:name w:val="WW8Num2z0"/>
    <w:rPr>
      <w:rFonts w:ascii="Symbol" w:hAnsi="Symbol" w:cs="Symbol" w:hint="default"/>
      <w:sz w:val="20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  <w:sz w:val="20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6z0">
    <w:name w:val="WW8Num6z0"/>
    <w:rPr>
      <w:rFonts w:ascii="Symbol" w:hAnsi="Symbol" w:cs="Symbol" w:hint="default"/>
    </w:rPr>
  </w:style>
  <w:style w:type="character" w:customStyle="1" w:styleId="WW8Num10z0">
    <w:name w:val="WW8Num10z0"/>
    <w:rPr>
      <w:rFonts w:ascii="Symbol" w:eastAsia="Cambria" w:hAnsi="Symbol" w:cs="Symbol" w:hint="default"/>
      <w:color w:val="000000"/>
      <w:sz w:val="22"/>
      <w:szCs w:val="22"/>
      <w:shd w:val="clear" w:color="auto" w:fill="FFFFFF"/>
      <w:lang/>
    </w:rPr>
  </w:style>
  <w:style w:type="character" w:customStyle="1" w:styleId="ListLabel9">
    <w:name w:val="ListLabel 9"/>
    <w:rPr>
      <w:rFonts w:cs="Wingdings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  <w:sz w:val="20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2z1">
    <w:name w:val="WW8Num2z1"/>
    <w:rPr>
      <w:rFonts w:ascii="Courier New" w:hAnsi="Courier New" w:cs="Courier New" w:hint="default"/>
      <w:sz w:val="20"/>
    </w:rPr>
  </w:style>
  <w:style w:type="character" w:customStyle="1" w:styleId="apple-converted-space">
    <w:name w:val="apple-converted-space"/>
    <w:basedOn w:val="DefaultParagraphFont1"/>
  </w:style>
  <w:style w:type="character" w:customStyle="1" w:styleId="ListLabel11">
    <w:name w:val="ListLabel 11"/>
    <w:rPr>
      <w:rFonts w:cs="Symbol"/>
    </w:rPr>
  </w:style>
  <w:style w:type="character" w:customStyle="1" w:styleId="WW8Num1z0">
    <w:name w:val="WW8Num1z0"/>
    <w:rPr>
      <w:rFonts w:ascii="Symbol" w:eastAsia="Times New Roman" w:hAnsi="Symbol" w:cs="Symbol" w:hint="default"/>
      <w:color w:val="000000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headboldtext1">
    <w:name w:val="headbold_text1"/>
    <w:rPr>
      <w:rFonts w:ascii="Arial" w:hAnsi="Arial" w:cs="Arial" w:hint="default"/>
      <w:b/>
      <w:bCs/>
      <w:strike w:val="0"/>
      <w:dstrike w:val="0"/>
      <w:color w:val="000000"/>
      <w:sz w:val="17"/>
      <w:szCs w:val="17"/>
      <w:u w:val="none"/>
    </w:rPr>
  </w:style>
  <w:style w:type="character" w:customStyle="1" w:styleId="WW8Num6z2">
    <w:name w:val="WW8Num6z2"/>
    <w:rPr>
      <w:rFonts w:ascii="Wingdings" w:hAnsi="Wingdings" w:cs="Wingdings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BodyText3Char">
    <w:name w:val="Body Text 3 Char"/>
    <w:rPr>
      <w:sz w:val="16"/>
      <w:szCs w:val="16"/>
      <w:lang w:val="en-GB" w:bidi="ar-SA"/>
    </w:rPr>
  </w:style>
  <w:style w:type="character" w:customStyle="1" w:styleId="ListLabel10">
    <w:name w:val="ListLabel 10"/>
    <w:rPr>
      <w:rFonts w:cs="Courier New"/>
    </w:rPr>
  </w:style>
  <w:style w:type="character" w:customStyle="1" w:styleId="BodyTextChar">
    <w:name w:val="Body Text Char"/>
    <w:rPr>
      <w:sz w:val="24"/>
      <w:szCs w:val="24"/>
      <w:lang w:val="en-GB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apple-style-span">
    <w:name w:val="apple-style-span"/>
    <w:basedOn w:val="DefaultParagraphFont1"/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ListParagraphChar">
    <w:name w:val="List Paragraph Char"/>
    <w:rPr>
      <w:rFonts w:ascii="Calibri" w:eastAsia="Calibri" w:hAnsi="Calibri" w:cs="Calibri"/>
      <w:sz w:val="22"/>
      <w:szCs w:val="22"/>
    </w:rPr>
  </w:style>
  <w:style w:type="character" w:customStyle="1" w:styleId="WW8Num12z0">
    <w:name w:val="WW8Num12z0"/>
    <w:rPr>
      <w:rFonts w:ascii="Symbol" w:hAnsi="Symbol" w:cs="Symbol" w:hint="default"/>
      <w:sz w:val="20"/>
    </w:rPr>
  </w:style>
  <w:style w:type="character" w:customStyle="1" w:styleId="HeaderChar">
    <w:name w:val="Header Char"/>
    <w:rPr>
      <w:sz w:val="24"/>
      <w:szCs w:val="24"/>
      <w:lang w:val="en-GB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TableContentsChar">
    <w:name w:val="Table Contents Char"/>
    <w:link w:val="TableContents"/>
    <w:uiPriority w:val="99"/>
    <w:rPr>
      <w:lang w:eastAsia="ar-SA"/>
    </w:rPr>
  </w:style>
  <w:style w:type="paragraph" w:styleId="NormalWeb">
    <w:name w:val="Normal (Web)"/>
    <w:basedOn w:val="Normal"/>
    <w:pPr>
      <w:spacing w:before="280" w:after="280"/>
    </w:pPr>
    <w:rPr>
      <w:lang w:val="en-US"/>
    </w:rPr>
  </w:style>
  <w:style w:type="paragraph" w:styleId="List">
    <w:name w:val="List"/>
    <w:basedOn w:val="BodyText"/>
    <w:rPr>
      <w:rFonts w:cs="Lohit Devanagari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  <w:rPr>
      <w:rFonts w:cs="Mangal"/>
      <w:lang w:bidi="hi-IN"/>
    </w:rPr>
  </w:style>
  <w:style w:type="paragraph" w:styleId="BodyText">
    <w:name w:val="Body Text"/>
    <w:basedOn w:val="Normal"/>
    <w:pPr>
      <w:spacing w:after="120"/>
    </w:pPr>
    <w:rPr>
      <w:rFonts w:cs="Mangal"/>
      <w:lang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BulletPoints">
    <w:name w:val="Bullet Points"/>
    <w:basedOn w:val="Normal"/>
    <w:pPr>
      <w:spacing w:before="120"/>
    </w:pPr>
    <w:rPr>
      <w:szCs w:val="20"/>
      <w:lang w:val="en-IN"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DejaVu Sans" w:hAnsi="Liberation Sans" w:cs="Mangal"/>
      <w:sz w:val="28"/>
      <w:szCs w:val="28"/>
      <w:lang w:bidi="hi-IN"/>
    </w:rPr>
  </w:style>
  <w:style w:type="paragraph" w:customStyle="1" w:styleId="LO-normal">
    <w:name w:val="LO-normal"/>
    <w:basedOn w:val="Normal"/>
    <w:pPr>
      <w:jc w:val="both"/>
    </w:pPr>
    <w:rPr>
      <w:rFonts w:ascii="Verdana" w:hAnsi="Verdana" w:cs="Arial"/>
      <w:sz w:val="20"/>
      <w:szCs w:val="20"/>
      <w:lang w:val="en-US"/>
    </w:rPr>
  </w:style>
  <w:style w:type="paragraph" w:customStyle="1" w:styleId="Body">
    <w:name w:val="Body"/>
    <w:basedOn w:val="Normal"/>
    <w:pPr>
      <w:widowControl w:val="0"/>
    </w:pPr>
    <w:rPr>
      <w:rFonts w:ascii="Cambria" w:eastAsia="Cambria" w:hAnsi="Cambria" w:cs="Cambria"/>
      <w:sz w:val="20"/>
      <w:szCs w:val="20"/>
      <w:lang w:val="en-US"/>
    </w:rPr>
  </w:style>
  <w:style w:type="paragraph" w:customStyle="1" w:styleId="TableContents">
    <w:name w:val="Table Contents"/>
    <w:basedOn w:val="Normal"/>
    <w:link w:val="TableContentsChar"/>
    <w:uiPriority w:val="99"/>
    <w:pPr>
      <w:suppressLineNumbers/>
      <w:autoSpaceDE w:val="0"/>
    </w:pPr>
    <w:rPr>
      <w:sz w:val="20"/>
      <w:szCs w:val="20"/>
      <w:lang w:eastAsia="ar-SA"/>
    </w:rPr>
  </w:style>
  <w:style w:type="paragraph" w:customStyle="1" w:styleId="FrameContents">
    <w:name w:val="Frame Contents"/>
    <w:basedOn w:val="Normal"/>
  </w:style>
  <w:style w:type="paragraph" w:styleId="ListParagraph">
    <w:name w:val="List Paragraph"/>
    <w:basedOn w:val="Normal"/>
    <w:uiPriority w:val="34"/>
    <w:qFormat/>
    <w:pPr>
      <w:widowControl w:val="0"/>
    </w:pPr>
    <w:rPr>
      <w:rFonts w:ascii="Calibri" w:eastAsia="Calibri" w:hAnsi="Calibri" w:cs="Mangal"/>
      <w:sz w:val="22"/>
      <w:szCs w:val="22"/>
      <w:lang w:bidi="hi-IN"/>
    </w:rPr>
  </w:style>
  <w:style w:type="paragraph" w:styleId="NoSpacing">
    <w:name w:val="No Spacing"/>
    <w:qFormat/>
    <w:pPr>
      <w:suppressAutoHyphens/>
    </w:pPr>
    <w:rPr>
      <w:rFonts w:ascii="Calibri" w:eastAsia="Calibri" w:hAnsi="Calibri" w:cs="Calibri"/>
      <w:sz w:val="22"/>
      <w:szCs w:val="22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tf-8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Pritam Pal</vt:lpstr>
    </vt:vector>
  </TitlesOfParts>
  <Company/>
  <LinksUpToDate>false</LinksUpToDate>
  <CharactersWithSpaces>6193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Pritam Pal</dc:title>
  <dc:creator>Pritam Pal</dc:creator>
  <cp:lastModifiedBy>Raj</cp:lastModifiedBy>
  <cp:revision>3</cp:revision>
  <dcterms:created xsi:type="dcterms:W3CDTF">2018-06-16T04:07:00Z</dcterms:created>
  <dcterms:modified xsi:type="dcterms:W3CDTF">2018-06-16T04:13:00Z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1033-10.2.0.6020</vt:lpwstr>
  </property>
</Properties>
</file>